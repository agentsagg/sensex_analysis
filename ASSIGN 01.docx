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4081" w14:textId="075734F7" w:rsidR="00A9204E" w:rsidRPr="00295E08" w:rsidRDefault="006359BA" w:rsidP="006359BA">
      <w:pPr>
        <w:jc w:val="center"/>
        <w:rPr>
          <w:rFonts w:ascii="Century Gothic" w:hAnsi="Century Gothic"/>
          <w:b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5E08">
        <w:rPr>
          <w:rFonts w:ascii="Century Gothic" w:hAnsi="Century Gothic"/>
          <w:b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BIG DATA WITH HADOOP TRAINING ASSIGNMENT</w:t>
      </w:r>
      <w:r w:rsidR="00C57587">
        <w:rPr>
          <w:rFonts w:ascii="Century Gothic" w:hAnsi="Century Gothic"/>
          <w:b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</w:t>
      </w:r>
    </w:p>
    <w:p w14:paraId="6042CC09" w14:textId="7D9A65A9" w:rsidR="002B126A" w:rsidRPr="00DE4DD3" w:rsidRDefault="002B126A" w:rsidP="006359BA">
      <w:pPr>
        <w:jc w:val="center"/>
        <w:rPr>
          <w:rFonts w:ascii="Cambria Math" w:hAnsi="Cambria Math"/>
          <w:b/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EE04C2C" w14:textId="77777777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BD30500" w14:textId="77777777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54B4D54" w14:textId="77777777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E88C771" w14:textId="77777777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73AEFEB" w14:textId="64E273FE" w:rsidR="002B126A" w:rsidRPr="00295E08" w:rsidRDefault="002B126A" w:rsidP="002B126A">
      <w:pPr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5E08"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NAME: </w:t>
      </w:r>
      <w:r w:rsidR="00295E08" w:rsidRPr="00295E08"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295E08" w:rsidRPr="00295E08"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95E08">
        <w:rPr>
          <w:rFonts w:ascii="Arial Black" w:hAnsi="Arial Black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SAGNIK MUKHERJEE</w:t>
      </w:r>
    </w:p>
    <w:p w14:paraId="6C3A821F" w14:textId="669991FB" w:rsidR="002B126A" w:rsidRPr="00295E08" w:rsidRDefault="002B126A" w:rsidP="002B126A">
      <w:pPr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5E08"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UNIVERSITY</w:t>
      </w:r>
      <w:r w:rsidRPr="00295E08"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Pr="00295E08">
        <w:rPr>
          <w:rFonts w:ascii="Arial Black" w:hAnsi="Arial Black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KIIT DEEMED UNIVERSITY</w:t>
      </w:r>
    </w:p>
    <w:p w14:paraId="2C82445B" w14:textId="03F187C1" w:rsidR="002B126A" w:rsidRDefault="002B126A" w:rsidP="002B126A">
      <w:pPr>
        <w:rPr>
          <w:rFonts w:ascii="Arial Black" w:hAnsi="Arial Black"/>
          <w:b/>
          <w:sz w:val="52"/>
          <w:szCs w:val="52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5E08"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YEAR</w:t>
      </w:r>
      <w:r w:rsidR="00DE4DD3" w:rsidRPr="00295E08"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295E08" w:rsidRPr="00295E08"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295E08" w:rsidRPr="00295E08">
        <w:rPr>
          <w:rFonts w:ascii="Cambria Math" w:hAnsi="Cambria Math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="00DE4DD3" w:rsidRPr="00295E08">
        <w:rPr>
          <w:rFonts w:ascii="Arial Black" w:hAnsi="Arial Black"/>
          <w:b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</w:t>
      </w:r>
      <w:r w:rsidR="00DE4DD3" w:rsidRPr="00295E08">
        <w:rPr>
          <w:rFonts w:ascii="Arial Black" w:hAnsi="Arial Black"/>
          <w:b/>
          <w:sz w:val="52"/>
          <w:szCs w:val="52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</w:t>
      </w:r>
    </w:p>
    <w:p w14:paraId="63F19F20" w14:textId="47726850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B18AF2A" w14:textId="4D049987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4829D85" w14:textId="61E1CA1C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E13895C" w14:textId="3E896B8F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8F01E52" w14:textId="6EC813AA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D4C9432" w14:textId="7DDE43C9" w:rsidR="00F63DAD" w:rsidRDefault="00F63DAD" w:rsidP="002B126A">
      <w:pPr>
        <w:rPr>
          <w:rFonts w:ascii="Cambria Math" w:hAnsi="Cambria Math"/>
          <w:b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2DB7F83" w14:textId="3C6D8B96" w:rsidR="00F63DAD" w:rsidRDefault="00F63DAD" w:rsidP="002B126A">
      <w:pPr>
        <w:rPr>
          <w:rFonts w:ascii="Arial Rounded MT Bold" w:hAnsi="Arial Rounded MT Bold"/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63DAD">
        <w:rPr>
          <w:rFonts w:ascii="Arial Rounded MT Bold" w:hAnsi="Arial Rounded MT Bold"/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ASSIGNMENT #1</w:t>
      </w:r>
    </w:p>
    <w:p w14:paraId="5190D67A" w14:textId="77777777" w:rsidR="005E4567" w:rsidRDefault="005E4567" w:rsidP="002B126A">
      <w:pPr>
        <w:rPr>
          <w:rFonts w:ascii="Arial Rounded MT Bold" w:hAnsi="Arial Rounded MT Bold"/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912FA06" w14:textId="4D7D05F1" w:rsidR="0005686D" w:rsidRDefault="0098153B" w:rsidP="005E4567">
      <w:pPr>
        <w:pStyle w:val="ListParagraph"/>
        <w:tabs>
          <w:tab w:val="left" w:pos="360"/>
          <w:tab w:val="left" w:pos="45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Q1. </w:t>
      </w:r>
      <w:r w:rsidR="0005686D" w:rsidRPr="0005686D">
        <w:rPr>
          <w:sz w:val="32"/>
          <w:szCs w:val="32"/>
        </w:rPr>
        <w:t>Use “bible.txt” and write a java MapReduce code After running for a little while, the output should be as follows:</w:t>
      </w:r>
      <w:r w:rsidR="0005686D" w:rsidRPr="0005686D">
        <w:rPr>
          <w:sz w:val="32"/>
          <w:szCs w:val="32"/>
        </w:rPr>
        <w:br/>
        <w:t>and 12846</w:t>
      </w:r>
      <w:r w:rsidR="0005686D" w:rsidRPr="0005686D">
        <w:rPr>
          <w:sz w:val="32"/>
          <w:szCs w:val="32"/>
        </w:rPr>
        <w:br/>
      </w:r>
      <w:proofErr w:type="spellStart"/>
      <w:r w:rsidR="0005686D" w:rsidRPr="0005686D">
        <w:rPr>
          <w:sz w:val="32"/>
          <w:szCs w:val="32"/>
        </w:rPr>
        <w:t>i</w:t>
      </w:r>
      <w:proofErr w:type="spellEnd"/>
      <w:r w:rsidR="0005686D" w:rsidRPr="0005686D">
        <w:rPr>
          <w:sz w:val="32"/>
          <w:szCs w:val="32"/>
        </w:rPr>
        <w:t xml:space="preserve"> 8854</w:t>
      </w:r>
      <w:r w:rsidR="0005686D" w:rsidRPr="0005686D">
        <w:rPr>
          <w:sz w:val="32"/>
          <w:szCs w:val="32"/>
        </w:rPr>
        <w:br/>
        <w:t>god 4114</w:t>
      </w:r>
      <w:r w:rsidR="0005686D" w:rsidRPr="0005686D">
        <w:rPr>
          <w:sz w:val="32"/>
          <w:szCs w:val="32"/>
        </w:rPr>
        <w:br/>
        <w:t>The output has two columns: the first column has a lower-case version of a title-cased word that appears in the ASCII bible and the second column has a count of the number of times that word appears in the bible. The output is trimmed to only display the top 20 results sorted by descending word count.</w:t>
      </w:r>
    </w:p>
    <w:p w14:paraId="5059D726" w14:textId="0D2C0123" w:rsidR="00D85467" w:rsidRDefault="00D85467" w:rsidP="005E4567">
      <w:pPr>
        <w:pStyle w:val="ListParagraph"/>
        <w:tabs>
          <w:tab w:val="left" w:pos="360"/>
          <w:tab w:val="left" w:pos="450"/>
        </w:tabs>
        <w:ind w:left="36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</w:t>
      </w:r>
    </w:p>
    <w:p w14:paraId="6C3455DB" w14:textId="42ED2A25" w:rsidR="00D85467" w:rsidRDefault="00D85467" w:rsidP="005E4567">
      <w:pPr>
        <w:pStyle w:val="ListParagraph"/>
        <w:tabs>
          <w:tab w:val="left" w:pos="360"/>
          <w:tab w:val="left" w:pos="450"/>
        </w:tabs>
        <w:ind w:left="360"/>
        <w:rPr>
          <w:sz w:val="32"/>
          <w:szCs w:val="32"/>
        </w:rPr>
      </w:pPr>
    </w:p>
    <w:p w14:paraId="1F76ABEE" w14:textId="7C4E008B" w:rsidR="00D85467" w:rsidRDefault="00567889" w:rsidP="005E4567">
      <w:pPr>
        <w:pStyle w:val="ListParagraph"/>
        <w:tabs>
          <w:tab w:val="left" w:pos="360"/>
          <w:tab w:val="left" w:pos="450"/>
        </w:tabs>
        <w:ind w:left="360"/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JAVA MAP-REDUCE CODE</w:t>
      </w:r>
      <w:r w:rsidR="00344BAE" w:rsidRPr="00344BAE">
        <w:rPr>
          <w:rFonts w:ascii="Arial Rounded MT Bold" w:hAnsi="Arial Rounded MT Bold"/>
          <w:sz w:val="32"/>
          <w:szCs w:val="32"/>
          <w:u w:val="single"/>
        </w:rPr>
        <w:t>-</w:t>
      </w:r>
    </w:p>
    <w:p w14:paraId="0428F10E" w14:textId="77777777" w:rsidR="00FA2A94" w:rsidRDefault="00FA2A94" w:rsidP="00DA4E51">
      <w:pPr>
        <w:pStyle w:val="ListParagraph"/>
        <w:tabs>
          <w:tab w:val="left" w:pos="360"/>
          <w:tab w:val="left" w:pos="450"/>
        </w:tabs>
        <w:ind w:left="360"/>
        <w:sectPr w:rsidR="00FA2A94" w:rsidSect="00DE4DD3">
          <w:pgSz w:w="12240" w:h="15840"/>
          <w:pgMar w:top="1440" w:right="540" w:bottom="1440" w:left="630" w:header="720" w:footer="720" w:gutter="0"/>
          <w:cols w:space="720"/>
          <w:docGrid w:linePitch="360"/>
        </w:sectPr>
      </w:pPr>
    </w:p>
    <w:p w14:paraId="5DCDE0E4" w14:textId="68E068FF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java.io.IOException</w:t>
      </w:r>
      <w:proofErr w:type="spellEnd"/>
      <w:proofErr w:type="gramEnd"/>
      <w:r w:rsidRPr="00FA2A94">
        <w:t>;</w:t>
      </w:r>
    </w:p>
    <w:p w14:paraId="3E397CCB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java.util</w:t>
      </w:r>
      <w:proofErr w:type="gramEnd"/>
      <w:r w:rsidRPr="00FA2A94">
        <w:t>.StringTokenizer</w:t>
      </w:r>
      <w:proofErr w:type="spellEnd"/>
      <w:r w:rsidRPr="00FA2A94">
        <w:t>;</w:t>
      </w:r>
    </w:p>
    <w:p w14:paraId="3E755C27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</w:p>
    <w:p w14:paraId="375D06EE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</w:t>
      </w:r>
      <w:proofErr w:type="gramEnd"/>
      <w:r w:rsidRPr="00FA2A94">
        <w:t>.hadoop.conf.Configuration</w:t>
      </w:r>
      <w:proofErr w:type="spellEnd"/>
      <w:r w:rsidRPr="00FA2A94">
        <w:t>;</w:t>
      </w:r>
    </w:p>
    <w:p w14:paraId="06DFAC3C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</w:t>
      </w:r>
      <w:proofErr w:type="gramEnd"/>
      <w:r w:rsidRPr="00FA2A94">
        <w:t>.hadoop.fs.Path</w:t>
      </w:r>
      <w:proofErr w:type="spellEnd"/>
      <w:r w:rsidRPr="00FA2A94">
        <w:t>;</w:t>
      </w:r>
    </w:p>
    <w:p w14:paraId="4DDF301F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org.apache.hadoop.io.IntWritable</w:t>
      </w:r>
      <w:proofErr w:type="spellEnd"/>
      <w:proofErr w:type="gramEnd"/>
      <w:r w:rsidRPr="00FA2A94">
        <w:t>;</w:t>
      </w:r>
    </w:p>
    <w:p w14:paraId="0645E331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org.apache.hadoop.io.LongWritable</w:t>
      </w:r>
      <w:proofErr w:type="spellEnd"/>
      <w:proofErr w:type="gramEnd"/>
      <w:r w:rsidRPr="00FA2A94">
        <w:t>;</w:t>
      </w:r>
    </w:p>
    <w:p w14:paraId="42297EAE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org.apache.hadoop.io.Text</w:t>
      </w:r>
      <w:proofErr w:type="spellEnd"/>
      <w:proofErr w:type="gramEnd"/>
      <w:r w:rsidRPr="00FA2A94">
        <w:t>;</w:t>
      </w:r>
    </w:p>
    <w:p w14:paraId="4CEDB5AC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org.apache.hadoop.mapreduce.lib.input</w:t>
      </w:r>
      <w:proofErr w:type="gramEnd"/>
      <w:r w:rsidRPr="00FA2A94">
        <w:t>.FileInputFormat</w:t>
      </w:r>
      <w:proofErr w:type="spellEnd"/>
      <w:r w:rsidRPr="00FA2A94">
        <w:t>;</w:t>
      </w:r>
    </w:p>
    <w:p w14:paraId="565F66DE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org.apache.hadoop.mapreduce.lib.output</w:t>
      </w:r>
      <w:proofErr w:type="gramEnd"/>
      <w:r w:rsidRPr="00FA2A94">
        <w:t>.FileOutputFormat</w:t>
      </w:r>
      <w:proofErr w:type="spellEnd"/>
      <w:r w:rsidRPr="00FA2A94">
        <w:t>;</w:t>
      </w:r>
    </w:p>
    <w:p w14:paraId="24FA3542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</w:t>
      </w:r>
      <w:proofErr w:type="gramEnd"/>
      <w:r w:rsidRPr="00FA2A94">
        <w:t>.hadoop.mapreduce.Job</w:t>
      </w:r>
      <w:proofErr w:type="spellEnd"/>
      <w:r w:rsidRPr="00FA2A94">
        <w:t>;</w:t>
      </w:r>
    </w:p>
    <w:p w14:paraId="2DD9D9F4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</w:t>
      </w:r>
      <w:proofErr w:type="gramEnd"/>
      <w:r w:rsidRPr="00FA2A94">
        <w:t>.hadoop.mapreduce.Mapper</w:t>
      </w:r>
      <w:proofErr w:type="spellEnd"/>
      <w:r w:rsidRPr="00FA2A94">
        <w:t>;</w:t>
      </w:r>
    </w:p>
    <w:p w14:paraId="198B293B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import </w:t>
      </w:r>
      <w:proofErr w:type="spellStart"/>
      <w:proofErr w:type="gramStart"/>
      <w:r w:rsidRPr="00FA2A94">
        <w:t>org.apache</w:t>
      </w:r>
      <w:proofErr w:type="gramEnd"/>
      <w:r w:rsidRPr="00FA2A94">
        <w:t>.hadoop.mapreduce.Reducer</w:t>
      </w:r>
      <w:proofErr w:type="spellEnd"/>
      <w:r w:rsidRPr="00FA2A94">
        <w:t>;</w:t>
      </w:r>
    </w:p>
    <w:p w14:paraId="0AB969C5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</w:p>
    <w:p w14:paraId="061B59ED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>public class bib {</w:t>
      </w:r>
    </w:p>
    <w:p w14:paraId="625584C7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>static int x=0;</w:t>
      </w:r>
    </w:p>
    <w:p w14:paraId="05D3C287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  public static void </w:t>
      </w:r>
      <w:proofErr w:type="gramStart"/>
      <w:r w:rsidRPr="00FA2A94">
        <w:t>main(</w:t>
      </w:r>
      <w:proofErr w:type="gramEnd"/>
      <w:r w:rsidRPr="00FA2A94">
        <w:t>String []</w:t>
      </w:r>
      <w:proofErr w:type="spellStart"/>
      <w:r w:rsidRPr="00FA2A94">
        <w:t>args</w:t>
      </w:r>
      <w:proofErr w:type="spellEnd"/>
    </w:p>
    <w:p w14:paraId="27DA6EAA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</w:t>
      </w:r>
      <w:proofErr w:type="gramStart"/>
      <w:r w:rsidRPr="00FA2A94">
        <w:t>)throws</w:t>
      </w:r>
      <w:proofErr w:type="gramEnd"/>
      <w:r w:rsidRPr="00FA2A94">
        <w:t xml:space="preserve"> Exception{</w:t>
      </w:r>
    </w:p>
    <w:p w14:paraId="01D43D63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Configuration conf=new </w:t>
      </w:r>
      <w:proofErr w:type="gramStart"/>
      <w:r w:rsidRPr="00FA2A94">
        <w:t>Configuration(</w:t>
      </w:r>
      <w:proofErr w:type="gramEnd"/>
      <w:r w:rsidRPr="00FA2A94">
        <w:t>);</w:t>
      </w:r>
    </w:p>
    <w:p w14:paraId="4643B955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lastRenderedPageBreak/>
        <w:tab/>
        <w:t xml:space="preserve">  Job job=</w:t>
      </w:r>
      <w:proofErr w:type="spellStart"/>
      <w:r w:rsidRPr="00FA2A94">
        <w:t>Job.getInstance</w:t>
      </w:r>
      <w:proofErr w:type="spellEnd"/>
      <w:r w:rsidRPr="00FA2A94">
        <w:t>(</w:t>
      </w:r>
      <w:proofErr w:type="spellStart"/>
      <w:r w:rsidRPr="00FA2A94">
        <w:t>conf,"wordcount</w:t>
      </w:r>
      <w:proofErr w:type="spellEnd"/>
      <w:r w:rsidRPr="00FA2A94">
        <w:t>");</w:t>
      </w:r>
    </w:p>
    <w:p w14:paraId="2F29DED4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proofErr w:type="gramStart"/>
      <w:r w:rsidRPr="00FA2A94">
        <w:t>job.setJarByClass</w:t>
      </w:r>
      <w:proofErr w:type="spellEnd"/>
      <w:proofErr w:type="gramEnd"/>
      <w:r w:rsidRPr="00FA2A94">
        <w:t>(</w:t>
      </w:r>
      <w:proofErr w:type="spellStart"/>
      <w:r w:rsidRPr="00FA2A94">
        <w:t>bib.class</w:t>
      </w:r>
      <w:proofErr w:type="spellEnd"/>
      <w:r w:rsidRPr="00FA2A94">
        <w:t>);</w:t>
      </w:r>
    </w:p>
    <w:p w14:paraId="7456398A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proofErr w:type="gramStart"/>
      <w:r w:rsidRPr="00FA2A94">
        <w:t>job.setMapperClass</w:t>
      </w:r>
      <w:proofErr w:type="spellEnd"/>
      <w:proofErr w:type="gramEnd"/>
      <w:r w:rsidRPr="00FA2A94">
        <w:t>(</w:t>
      </w:r>
      <w:proofErr w:type="spellStart"/>
      <w:r w:rsidRPr="00FA2A94">
        <w:t>MyMapper.class</w:t>
      </w:r>
      <w:proofErr w:type="spellEnd"/>
      <w:r w:rsidRPr="00FA2A94">
        <w:t>);</w:t>
      </w:r>
    </w:p>
    <w:p w14:paraId="2AEA4AC3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proofErr w:type="gramStart"/>
      <w:r w:rsidRPr="00FA2A94">
        <w:t>job.setReducerClass</w:t>
      </w:r>
      <w:proofErr w:type="spellEnd"/>
      <w:proofErr w:type="gramEnd"/>
      <w:r w:rsidRPr="00FA2A94">
        <w:t>(</w:t>
      </w:r>
      <w:proofErr w:type="spellStart"/>
      <w:r w:rsidRPr="00FA2A94">
        <w:t>MyReducer.class</w:t>
      </w:r>
      <w:proofErr w:type="spellEnd"/>
      <w:r w:rsidRPr="00FA2A94">
        <w:t>);</w:t>
      </w:r>
    </w:p>
    <w:p w14:paraId="7942D668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proofErr w:type="gramStart"/>
      <w:r w:rsidRPr="00FA2A94">
        <w:t>job.setOutputKeyClass</w:t>
      </w:r>
      <w:proofErr w:type="spellEnd"/>
      <w:proofErr w:type="gramEnd"/>
      <w:r w:rsidRPr="00FA2A94">
        <w:t>(</w:t>
      </w:r>
      <w:proofErr w:type="spellStart"/>
      <w:r w:rsidRPr="00FA2A94">
        <w:t>Text.class</w:t>
      </w:r>
      <w:proofErr w:type="spellEnd"/>
      <w:r w:rsidRPr="00FA2A94">
        <w:t>);</w:t>
      </w:r>
    </w:p>
    <w:p w14:paraId="14283D22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proofErr w:type="gramStart"/>
      <w:r w:rsidRPr="00FA2A94">
        <w:t>job.setOutputValueClass</w:t>
      </w:r>
      <w:proofErr w:type="spellEnd"/>
      <w:proofErr w:type="gramEnd"/>
      <w:r w:rsidRPr="00FA2A94">
        <w:t>(</w:t>
      </w:r>
      <w:proofErr w:type="spellStart"/>
      <w:r w:rsidRPr="00FA2A94">
        <w:t>IntWritable.class</w:t>
      </w:r>
      <w:proofErr w:type="spellEnd"/>
      <w:r w:rsidRPr="00FA2A94">
        <w:t>);</w:t>
      </w:r>
    </w:p>
    <w:p w14:paraId="66BE03D0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r w:rsidRPr="00FA2A94">
        <w:t>FileInputFormat.addInputPath</w:t>
      </w:r>
      <w:proofErr w:type="spellEnd"/>
      <w:r w:rsidRPr="00FA2A94">
        <w:t>(</w:t>
      </w:r>
      <w:proofErr w:type="spellStart"/>
      <w:proofErr w:type="gramStart"/>
      <w:r w:rsidRPr="00FA2A94">
        <w:t>job,new</w:t>
      </w:r>
      <w:proofErr w:type="spellEnd"/>
      <w:proofErr w:type="gramEnd"/>
      <w:r w:rsidRPr="00FA2A94">
        <w:t xml:space="preserve"> Path(</w:t>
      </w:r>
      <w:proofErr w:type="spellStart"/>
      <w:r w:rsidRPr="00FA2A94">
        <w:t>args</w:t>
      </w:r>
      <w:proofErr w:type="spellEnd"/>
      <w:r w:rsidRPr="00FA2A94">
        <w:t>[0]));</w:t>
      </w:r>
    </w:p>
    <w:p w14:paraId="22A520D3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r w:rsidRPr="00FA2A94">
        <w:t>FileOutputFormat.setOutputPath</w:t>
      </w:r>
      <w:proofErr w:type="spellEnd"/>
      <w:r w:rsidRPr="00FA2A94">
        <w:t>(job, new Path(</w:t>
      </w:r>
      <w:proofErr w:type="spellStart"/>
      <w:proofErr w:type="gramStart"/>
      <w:r w:rsidRPr="00FA2A94">
        <w:t>args</w:t>
      </w:r>
      <w:proofErr w:type="spellEnd"/>
      <w:r w:rsidRPr="00FA2A94">
        <w:t>[</w:t>
      </w:r>
      <w:proofErr w:type="gramEnd"/>
      <w:r w:rsidRPr="00FA2A94">
        <w:t>1]));</w:t>
      </w:r>
    </w:p>
    <w:p w14:paraId="33E90576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r w:rsidRPr="00FA2A94">
        <w:t>boolean</w:t>
      </w:r>
      <w:proofErr w:type="spellEnd"/>
      <w:r w:rsidRPr="00FA2A94">
        <w:t xml:space="preserve"> </w:t>
      </w:r>
      <w:proofErr w:type="spellStart"/>
      <w:r w:rsidRPr="00FA2A94">
        <w:t>bol</w:t>
      </w:r>
      <w:proofErr w:type="spellEnd"/>
      <w:r w:rsidRPr="00FA2A94">
        <w:t>=</w:t>
      </w:r>
      <w:proofErr w:type="spellStart"/>
      <w:proofErr w:type="gramStart"/>
      <w:r w:rsidRPr="00FA2A94">
        <w:t>job.waitForCompletion</w:t>
      </w:r>
      <w:proofErr w:type="spellEnd"/>
      <w:proofErr w:type="gramEnd"/>
      <w:r w:rsidRPr="00FA2A94">
        <w:t>(true);</w:t>
      </w:r>
    </w:p>
    <w:p w14:paraId="0D834C4C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  <w:proofErr w:type="spellStart"/>
      <w:r w:rsidRPr="00FA2A94">
        <w:t>System.exit</w:t>
      </w:r>
      <w:proofErr w:type="spellEnd"/>
      <w:r w:rsidRPr="00FA2A94">
        <w:t>(bol?0:1);</w:t>
      </w:r>
    </w:p>
    <w:p w14:paraId="0112BD94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</w:t>
      </w:r>
    </w:p>
    <w:p w14:paraId="46FF928F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  }</w:t>
      </w:r>
    </w:p>
    <w:p w14:paraId="55A64FD7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  public static class </w:t>
      </w:r>
      <w:proofErr w:type="spellStart"/>
      <w:r w:rsidRPr="00FA2A94">
        <w:t>MyMapper</w:t>
      </w:r>
      <w:proofErr w:type="spellEnd"/>
      <w:r w:rsidRPr="00FA2A94">
        <w:t xml:space="preserve"> extends Mapper&lt;</w:t>
      </w:r>
      <w:proofErr w:type="spellStart"/>
      <w:r w:rsidRPr="00FA2A94">
        <w:t>LongWritable</w:t>
      </w:r>
      <w:proofErr w:type="spellEnd"/>
      <w:r w:rsidRPr="00FA2A94">
        <w:t xml:space="preserve">, Text, Text, </w:t>
      </w:r>
      <w:proofErr w:type="spellStart"/>
      <w:r w:rsidRPr="00FA2A94">
        <w:t>IntWritable</w:t>
      </w:r>
      <w:proofErr w:type="spellEnd"/>
      <w:proofErr w:type="gramStart"/>
      <w:r w:rsidRPr="00FA2A94">
        <w:t>&gt;{</w:t>
      </w:r>
      <w:proofErr w:type="gramEnd"/>
    </w:p>
    <w:p w14:paraId="6851D2E1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private final static </w:t>
      </w:r>
      <w:proofErr w:type="spellStart"/>
      <w:r w:rsidRPr="00FA2A94">
        <w:t>IntWritable</w:t>
      </w:r>
      <w:proofErr w:type="spellEnd"/>
      <w:r w:rsidRPr="00FA2A94">
        <w:t xml:space="preserve"> one=new </w:t>
      </w:r>
      <w:proofErr w:type="spellStart"/>
      <w:proofErr w:type="gramStart"/>
      <w:r w:rsidRPr="00FA2A94">
        <w:t>IntWritable</w:t>
      </w:r>
      <w:proofErr w:type="spellEnd"/>
      <w:r w:rsidRPr="00FA2A94">
        <w:t>(</w:t>
      </w:r>
      <w:proofErr w:type="gramEnd"/>
      <w:r w:rsidRPr="00FA2A94">
        <w:t>1);</w:t>
      </w:r>
    </w:p>
    <w:p w14:paraId="2613F188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private Text word = new </w:t>
      </w:r>
      <w:proofErr w:type="gramStart"/>
      <w:r w:rsidRPr="00FA2A94">
        <w:t>Text(</w:t>
      </w:r>
      <w:proofErr w:type="gramEnd"/>
      <w:r w:rsidRPr="00FA2A94">
        <w:t>);</w:t>
      </w:r>
    </w:p>
    <w:p w14:paraId="6625C88B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public void </w:t>
      </w:r>
      <w:proofErr w:type="gramStart"/>
      <w:r w:rsidRPr="00FA2A94">
        <w:t>map(</w:t>
      </w:r>
      <w:proofErr w:type="spellStart"/>
      <w:proofErr w:type="gramEnd"/>
      <w:r w:rsidRPr="00FA2A94">
        <w:t>LongWritable</w:t>
      </w:r>
      <w:proofErr w:type="spellEnd"/>
      <w:r w:rsidRPr="00FA2A94">
        <w:t xml:space="preserve"> key, Text value, Context </w:t>
      </w:r>
      <w:proofErr w:type="spellStart"/>
      <w:r w:rsidRPr="00FA2A94">
        <w:t>context</w:t>
      </w:r>
      <w:proofErr w:type="spellEnd"/>
    </w:p>
    <w:p w14:paraId="528B6A0A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</w:t>
      </w:r>
      <w:proofErr w:type="gramStart"/>
      <w:r w:rsidRPr="00FA2A94">
        <w:t>)throws</w:t>
      </w:r>
      <w:proofErr w:type="gramEnd"/>
      <w:r w:rsidRPr="00FA2A94">
        <w:t xml:space="preserve"> </w:t>
      </w:r>
      <w:proofErr w:type="spellStart"/>
      <w:r w:rsidRPr="00FA2A94">
        <w:t>IOException</w:t>
      </w:r>
      <w:proofErr w:type="spellEnd"/>
      <w:r w:rsidRPr="00FA2A94">
        <w:t xml:space="preserve">, </w:t>
      </w:r>
      <w:proofErr w:type="spellStart"/>
      <w:r w:rsidRPr="00FA2A94">
        <w:t>InterruptedException</w:t>
      </w:r>
      <w:proofErr w:type="spellEnd"/>
      <w:r w:rsidRPr="00FA2A94">
        <w:t>{</w:t>
      </w:r>
    </w:p>
    <w:p w14:paraId="496FF0E7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</w:t>
      </w:r>
      <w:proofErr w:type="spellStart"/>
      <w:r w:rsidRPr="00FA2A94">
        <w:t>StringTokenizer</w:t>
      </w:r>
      <w:proofErr w:type="spellEnd"/>
      <w:r w:rsidRPr="00FA2A94">
        <w:t xml:space="preserve"> </w:t>
      </w:r>
      <w:proofErr w:type="spellStart"/>
      <w:r w:rsidRPr="00FA2A94">
        <w:t>itr</w:t>
      </w:r>
      <w:proofErr w:type="spellEnd"/>
      <w:r w:rsidRPr="00FA2A94">
        <w:t xml:space="preserve">=new </w:t>
      </w:r>
      <w:proofErr w:type="spellStart"/>
      <w:r w:rsidRPr="00FA2A94">
        <w:t>StringTokenizer</w:t>
      </w:r>
      <w:proofErr w:type="spellEnd"/>
      <w:r w:rsidRPr="00FA2A94">
        <w:t>(</w:t>
      </w:r>
      <w:proofErr w:type="spellStart"/>
      <w:proofErr w:type="gramStart"/>
      <w:r w:rsidRPr="00FA2A94">
        <w:t>value.toString</w:t>
      </w:r>
      <w:proofErr w:type="spellEnd"/>
      <w:proofErr w:type="gramEnd"/>
      <w:r w:rsidRPr="00FA2A94">
        <w:t>());</w:t>
      </w:r>
    </w:p>
    <w:p w14:paraId="66799DA4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while(</w:t>
      </w:r>
      <w:proofErr w:type="spellStart"/>
      <w:proofErr w:type="gramStart"/>
      <w:r w:rsidRPr="00FA2A94">
        <w:t>itr.hasMoreTokens</w:t>
      </w:r>
      <w:proofErr w:type="spellEnd"/>
      <w:proofErr w:type="gramEnd"/>
      <w:r w:rsidRPr="00FA2A94">
        <w:t>()){</w:t>
      </w:r>
    </w:p>
    <w:p w14:paraId="62A1809B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</w:t>
      </w:r>
      <w:proofErr w:type="spellStart"/>
      <w:r w:rsidRPr="00FA2A94">
        <w:t>word.set</w:t>
      </w:r>
      <w:proofErr w:type="spellEnd"/>
      <w:r w:rsidRPr="00FA2A94">
        <w:t>(</w:t>
      </w:r>
      <w:proofErr w:type="spellStart"/>
      <w:proofErr w:type="gramStart"/>
      <w:r w:rsidRPr="00FA2A94">
        <w:t>itr.nextToken</w:t>
      </w:r>
      <w:proofErr w:type="spellEnd"/>
      <w:proofErr w:type="gramEnd"/>
      <w:r w:rsidRPr="00FA2A94">
        <w:t>());</w:t>
      </w:r>
    </w:p>
    <w:p w14:paraId="68CFA6F4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if(</w:t>
      </w:r>
      <w:proofErr w:type="spellStart"/>
      <w:r w:rsidRPr="00FA2A94">
        <w:t>Character.isUpperCase</w:t>
      </w:r>
      <w:proofErr w:type="spellEnd"/>
      <w:r w:rsidRPr="00FA2A94">
        <w:t>(</w:t>
      </w:r>
      <w:proofErr w:type="spellStart"/>
      <w:proofErr w:type="gramStart"/>
      <w:r w:rsidRPr="00FA2A94">
        <w:t>word.toString</w:t>
      </w:r>
      <w:proofErr w:type="spellEnd"/>
      <w:proofErr w:type="gramEnd"/>
      <w:r w:rsidRPr="00FA2A94">
        <w:t>().</w:t>
      </w:r>
      <w:proofErr w:type="spellStart"/>
      <w:r w:rsidRPr="00FA2A94">
        <w:t>charAt</w:t>
      </w:r>
      <w:proofErr w:type="spellEnd"/>
      <w:r w:rsidRPr="00FA2A94">
        <w:t>(0)))</w:t>
      </w:r>
    </w:p>
    <w:p w14:paraId="0144C705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{word=new Text(</w:t>
      </w:r>
      <w:proofErr w:type="spellStart"/>
      <w:proofErr w:type="gramStart"/>
      <w:r w:rsidRPr="00FA2A94">
        <w:t>word.toString</w:t>
      </w:r>
      <w:proofErr w:type="spellEnd"/>
      <w:proofErr w:type="gramEnd"/>
      <w:r w:rsidRPr="00FA2A94">
        <w:t>().</w:t>
      </w:r>
      <w:proofErr w:type="spellStart"/>
      <w:r w:rsidRPr="00FA2A94">
        <w:t>toLowerCase</w:t>
      </w:r>
      <w:proofErr w:type="spellEnd"/>
      <w:r w:rsidRPr="00FA2A94">
        <w:t>());</w:t>
      </w:r>
    </w:p>
    <w:p w14:paraId="4693BF44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</w:t>
      </w:r>
      <w:proofErr w:type="spellStart"/>
      <w:proofErr w:type="gramStart"/>
      <w:r w:rsidRPr="00FA2A94">
        <w:t>context.write</w:t>
      </w:r>
      <w:proofErr w:type="spellEnd"/>
      <w:proofErr w:type="gramEnd"/>
      <w:r w:rsidRPr="00FA2A94">
        <w:t>(</w:t>
      </w:r>
      <w:proofErr w:type="spellStart"/>
      <w:r w:rsidRPr="00FA2A94">
        <w:t>word,one</w:t>
      </w:r>
      <w:proofErr w:type="spellEnd"/>
      <w:r w:rsidRPr="00FA2A94">
        <w:t>);}</w:t>
      </w:r>
    </w:p>
    <w:p w14:paraId="2D1D733D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}</w:t>
      </w:r>
    </w:p>
    <w:p w14:paraId="5DDAC0CD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}</w:t>
      </w:r>
    </w:p>
    <w:p w14:paraId="2C2369EA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  }</w:t>
      </w:r>
    </w:p>
    <w:p w14:paraId="65A30FFF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  public static class </w:t>
      </w:r>
      <w:proofErr w:type="spellStart"/>
      <w:r w:rsidRPr="00FA2A94">
        <w:t>MyReducer</w:t>
      </w:r>
      <w:proofErr w:type="spellEnd"/>
      <w:r w:rsidRPr="00FA2A94">
        <w:t xml:space="preserve"> extends Reducer&lt;Text, </w:t>
      </w:r>
      <w:proofErr w:type="spellStart"/>
      <w:r w:rsidRPr="00FA2A94">
        <w:t>IntWritable</w:t>
      </w:r>
      <w:proofErr w:type="spellEnd"/>
      <w:r w:rsidRPr="00FA2A94">
        <w:t xml:space="preserve">, Text, </w:t>
      </w:r>
      <w:proofErr w:type="spellStart"/>
      <w:r w:rsidRPr="00FA2A94">
        <w:t>IntWritable</w:t>
      </w:r>
      <w:proofErr w:type="spellEnd"/>
      <w:proofErr w:type="gramStart"/>
      <w:r w:rsidRPr="00FA2A94">
        <w:t>&gt;{</w:t>
      </w:r>
      <w:proofErr w:type="gramEnd"/>
    </w:p>
    <w:p w14:paraId="3BA9893F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private </w:t>
      </w:r>
      <w:proofErr w:type="spellStart"/>
      <w:r w:rsidRPr="00FA2A94">
        <w:t>IntWritable</w:t>
      </w:r>
      <w:proofErr w:type="spellEnd"/>
      <w:r w:rsidRPr="00FA2A94">
        <w:t xml:space="preserve"> result=new </w:t>
      </w:r>
      <w:proofErr w:type="spellStart"/>
      <w:proofErr w:type="gramStart"/>
      <w:r w:rsidRPr="00FA2A94">
        <w:t>IntWritable</w:t>
      </w:r>
      <w:proofErr w:type="spellEnd"/>
      <w:r w:rsidRPr="00FA2A94">
        <w:t>(</w:t>
      </w:r>
      <w:proofErr w:type="gramEnd"/>
      <w:r w:rsidRPr="00FA2A94">
        <w:t>);</w:t>
      </w:r>
    </w:p>
    <w:p w14:paraId="72030708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public void </w:t>
      </w:r>
      <w:proofErr w:type="gramStart"/>
      <w:r w:rsidRPr="00FA2A94">
        <w:t>reduce(</w:t>
      </w:r>
      <w:proofErr w:type="gramEnd"/>
      <w:r w:rsidRPr="00FA2A94">
        <w:t xml:space="preserve">Text key, </w:t>
      </w:r>
      <w:proofErr w:type="spellStart"/>
      <w:r w:rsidRPr="00FA2A94">
        <w:t>Iterable</w:t>
      </w:r>
      <w:proofErr w:type="spellEnd"/>
      <w:r w:rsidRPr="00FA2A94">
        <w:t>&lt;</w:t>
      </w:r>
      <w:proofErr w:type="spellStart"/>
      <w:r w:rsidRPr="00FA2A94">
        <w:t>IntWritable</w:t>
      </w:r>
      <w:proofErr w:type="spellEnd"/>
      <w:r w:rsidRPr="00FA2A94">
        <w:t xml:space="preserve">&gt; </w:t>
      </w:r>
      <w:proofErr w:type="spellStart"/>
      <w:r w:rsidRPr="00FA2A94">
        <w:t>values,Context</w:t>
      </w:r>
      <w:proofErr w:type="spellEnd"/>
      <w:r w:rsidRPr="00FA2A94">
        <w:t xml:space="preserve"> context</w:t>
      </w:r>
    </w:p>
    <w:p w14:paraId="7931B33E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</w:t>
      </w:r>
      <w:proofErr w:type="gramStart"/>
      <w:r w:rsidRPr="00FA2A94">
        <w:t>)throws</w:t>
      </w:r>
      <w:proofErr w:type="gramEnd"/>
      <w:r w:rsidRPr="00FA2A94">
        <w:t xml:space="preserve"> </w:t>
      </w:r>
      <w:proofErr w:type="spellStart"/>
      <w:r w:rsidRPr="00FA2A94">
        <w:t>IOException,InterruptedException</w:t>
      </w:r>
      <w:proofErr w:type="spellEnd"/>
      <w:r w:rsidRPr="00FA2A94">
        <w:t>{</w:t>
      </w:r>
    </w:p>
    <w:p w14:paraId="02B63CC0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int sum=0;</w:t>
      </w:r>
    </w:p>
    <w:p w14:paraId="24454288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</w:t>
      </w:r>
      <w:proofErr w:type="gramStart"/>
      <w:r w:rsidRPr="00FA2A94">
        <w:t>for(</w:t>
      </w:r>
      <w:proofErr w:type="spellStart"/>
      <w:proofErr w:type="gramEnd"/>
      <w:r w:rsidRPr="00FA2A94">
        <w:t>IntWritable</w:t>
      </w:r>
      <w:proofErr w:type="spellEnd"/>
      <w:r w:rsidRPr="00FA2A94">
        <w:t xml:space="preserve"> </w:t>
      </w:r>
      <w:proofErr w:type="spellStart"/>
      <w:r w:rsidRPr="00FA2A94">
        <w:t>val</w:t>
      </w:r>
      <w:proofErr w:type="spellEnd"/>
      <w:r w:rsidRPr="00FA2A94">
        <w:t xml:space="preserve"> : values)</w:t>
      </w:r>
    </w:p>
    <w:p w14:paraId="10161867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{</w:t>
      </w:r>
    </w:p>
    <w:p w14:paraId="3AB2EC5A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</w:r>
      <w:r w:rsidRPr="00FA2A94">
        <w:tab/>
        <w:t xml:space="preserve">  sum+=</w:t>
      </w:r>
      <w:proofErr w:type="spellStart"/>
      <w:proofErr w:type="gramStart"/>
      <w:r w:rsidRPr="00FA2A94">
        <w:t>val.get</w:t>
      </w:r>
      <w:proofErr w:type="spellEnd"/>
      <w:r w:rsidRPr="00FA2A94">
        <w:t>(</w:t>
      </w:r>
      <w:proofErr w:type="gramEnd"/>
      <w:r w:rsidRPr="00FA2A94">
        <w:t>);</w:t>
      </w:r>
    </w:p>
    <w:p w14:paraId="7D2216BA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}</w:t>
      </w:r>
    </w:p>
    <w:p w14:paraId="1FCEDC34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</w:t>
      </w:r>
      <w:proofErr w:type="spellStart"/>
      <w:r w:rsidRPr="00FA2A94">
        <w:t>result.set</w:t>
      </w:r>
      <w:proofErr w:type="spellEnd"/>
      <w:r w:rsidRPr="00FA2A94">
        <w:t>(sum);</w:t>
      </w:r>
    </w:p>
    <w:p w14:paraId="5DE26977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</w:r>
      <w:r w:rsidRPr="00FA2A94">
        <w:tab/>
        <w:t xml:space="preserve">  </w:t>
      </w:r>
      <w:proofErr w:type="spellStart"/>
      <w:proofErr w:type="gramStart"/>
      <w:r w:rsidRPr="00FA2A94">
        <w:t>context.write</w:t>
      </w:r>
      <w:proofErr w:type="spellEnd"/>
      <w:proofErr w:type="gramEnd"/>
      <w:r w:rsidRPr="00FA2A94">
        <w:t>(</w:t>
      </w:r>
      <w:proofErr w:type="spellStart"/>
      <w:r w:rsidRPr="00FA2A94">
        <w:t>key,result</w:t>
      </w:r>
      <w:proofErr w:type="spellEnd"/>
      <w:r w:rsidRPr="00FA2A94">
        <w:t>);</w:t>
      </w:r>
    </w:p>
    <w:p w14:paraId="51F4EB5F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ab/>
        <w:t xml:space="preserve">  }</w:t>
      </w:r>
    </w:p>
    <w:p w14:paraId="3BF67FFE" w14:textId="77777777" w:rsidR="00DA4E51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 xml:space="preserve">  }</w:t>
      </w:r>
    </w:p>
    <w:p w14:paraId="201B5F98" w14:textId="7A98FD00" w:rsidR="005E4567" w:rsidRPr="00FA2A94" w:rsidRDefault="00DA4E51" w:rsidP="00DA4E51">
      <w:pPr>
        <w:pStyle w:val="ListParagraph"/>
        <w:tabs>
          <w:tab w:val="left" w:pos="360"/>
          <w:tab w:val="left" w:pos="450"/>
        </w:tabs>
        <w:ind w:left="360"/>
      </w:pPr>
      <w:r w:rsidRPr="00FA2A94">
        <w:t>}</w:t>
      </w:r>
    </w:p>
    <w:p w14:paraId="70F642CC" w14:textId="77777777" w:rsidR="00FA2A94" w:rsidRDefault="00FA2A94" w:rsidP="005E4567">
      <w:pPr>
        <w:pStyle w:val="ListParagraph"/>
        <w:tabs>
          <w:tab w:val="left" w:pos="360"/>
          <w:tab w:val="left" w:pos="450"/>
        </w:tabs>
        <w:ind w:left="360"/>
        <w:rPr>
          <w:sz w:val="32"/>
          <w:szCs w:val="32"/>
        </w:rPr>
        <w:sectPr w:rsidR="00FA2A94" w:rsidSect="00FA2A94">
          <w:type w:val="continuous"/>
          <w:pgSz w:w="12240" w:h="15840"/>
          <w:pgMar w:top="1440" w:right="540" w:bottom="1440" w:left="630" w:header="720" w:footer="720" w:gutter="0"/>
          <w:cols w:space="720"/>
          <w:docGrid w:linePitch="360"/>
        </w:sectPr>
      </w:pPr>
    </w:p>
    <w:p w14:paraId="073D420A" w14:textId="57BA91CC" w:rsidR="005E4567" w:rsidRDefault="005E4567" w:rsidP="005E4567">
      <w:pPr>
        <w:pStyle w:val="ListParagraph"/>
        <w:tabs>
          <w:tab w:val="left" w:pos="360"/>
          <w:tab w:val="left" w:pos="450"/>
        </w:tabs>
        <w:ind w:left="360"/>
        <w:rPr>
          <w:sz w:val="32"/>
          <w:szCs w:val="32"/>
        </w:rPr>
      </w:pPr>
    </w:p>
    <w:p w14:paraId="59EC3F52" w14:textId="4FEE2AF5" w:rsidR="00E268FF" w:rsidRDefault="00FE3CD5" w:rsidP="00E268FF">
      <w:pPr>
        <w:pStyle w:val="ListParagraph"/>
        <w:tabs>
          <w:tab w:val="left" w:pos="360"/>
          <w:tab w:val="left" w:pos="450"/>
        </w:tabs>
        <w:ind w:left="360"/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lastRenderedPageBreak/>
        <w:t>TERMINAL COMMANDS</w:t>
      </w:r>
      <w:r w:rsidR="00E268FF">
        <w:rPr>
          <w:rFonts w:ascii="Arial Rounded MT Bold" w:hAnsi="Arial Rounded MT Bold"/>
          <w:sz w:val="32"/>
          <w:szCs w:val="32"/>
          <w:u w:val="single"/>
        </w:rPr>
        <w:t>-</w:t>
      </w:r>
    </w:p>
    <w:p w14:paraId="7EF2E51F" w14:textId="619786F4" w:rsidR="00E268FF" w:rsidRPr="00B70F81" w:rsidRDefault="008A15E2" w:rsidP="00575173">
      <w:pPr>
        <w:pStyle w:val="ListParagraph"/>
        <w:numPr>
          <w:ilvl w:val="0"/>
          <w:numId w:val="26"/>
        </w:numPr>
        <w:tabs>
          <w:tab w:val="left" w:pos="360"/>
          <w:tab w:val="left" w:pos="450"/>
        </w:tabs>
        <w:rPr>
          <w:u w:val="single"/>
        </w:rPr>
      </w:pPr>
      <w:r>
        <w:t>Hadoop jar</w:t>
      </w:r>
      <w:r w:rsidR="00E268FF">
        <w:t xml:space="preserve"> example.jar</w:t>
      </w:r>
      <w:r w:rsidR="00575173">
        <w:t xml:space="preserve"> bible.txt /user/</w:t>
      </w:r>
      <w:proofErr w:type="spellStart"/>
      <w:r w:rsidR="00575173">
        <w:t>cloudera</w:t>
      </w:r>
      <w:proofErr w:type="spellEnd"/>
      <w:r w:rsidR="00575173">
        <w:t>/output</w:t>
      </w:r>
      <w:r w:rsidR="00B70F81">
        <w:t xml:space="preserve"> (Map-Reduce Begins!)</w:t>
      </w:r>
      <w:r w:rsidR="008177E8">
        <w:t xml:space="preserve"> &lt;-</w:t>
      </w:r>
    </w:p>
    <w:p w14:paraId="10D4EEE1" w14:textId="6ACA8BC9" w:rsidR="00B70F81" w:rsidRPr="00423DAD" w:rsidRDefault="008A15E2" w:rsidP="00575173">
      <w:pPr>
        <w:pStyle w:val="ListParagraph"/>
        <w:numPr>
          <w:ilvl w:val="0"/>
          <w:numId w:val="26"/>
        </w:numPr>
        <w:tabs>
          <w:tab w:val="left" w:pos="360"/>
          <w:tab w:val="left" w:pos="450"/>
        </w:tabs>
        <w:rPr>
          <w:u w:val="single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</w:t>
      </w:r>
      <w:r w:rsidR="00B70F81">
        <w:t xml:space="preserve"> </w:t>
      </w:r>
      <w:r w:rsidR="006F1BBB">
        <w:t>/user/</w:t>
      </w:r>
      <w:proofErr w:type="spellStart"/>
      <w:r w:rsidR="006F1BBB">
        <w:t>cloudera</w:t>
      </w:r>
      <w:proofErr w:type="spellEnd"/>
      <w:r w:rsidR="006F1BBB">
        <w:t>/output/part</w:t>
      </w:r>
      <w:r w:rsidR="008177E8">
        <w:t>-r-00000 | sort -n -k2 -r | head -n20 &lt;-</w:t>
      </w:r>
    </w:p>
    <w:p w14:paraId="1FA9162C" w14:textId="0B9A4449" w:rsidR="00AD4CBC" w:rsidRPr="00AD4CBC" w:rsidRDefault="00AD4CBC" w:rsidP="00AD4CBC">
      <w:pPr>
        <w:tabs>
          <w:tab w:val="left" w:pos="360"/>
          <w:tab w:val="left" w:pos="450"/>
        </w:tabs>
        <w:ind w:left="360"/>
        <w:rPr>
          <w:rFonts w:ascii="Arial Rounded MT Bold" w:hAnsi="Arial Rounded MT Bold"/>
          <w:sz w:val="32"/>
          <w:szCs w:val="32"/>
          <w:u w:val="single"/>
        </w:rPr>
      </w:pPr>
      <w:r w:rsidRPr="00AD4CBC">
        <w:rPr>
          <w:rFonts w:ascii="Arial Rounded MT Bold" w:hAnsi="Arial Rounded MT Bold"/>
          <w:sz w:val="32"/>
          <w:szCs w:val="32"/>
          <w:u w:val="single"/>
        </w:rPr>
        <w:t xml:space="preserve">TERMINAL </w:t>
      </w:r>
      <w:r>
        <w:rPr>
          <w:rFonts w:ascii="Arial Rounded MT Bold" w:hAnsi="Arial Rounded MT Bold"/>
          <w:sz w:val="32"/>
          <w:szCs w:val="32"/>
          <w:u w:val="single"/>
        </w:rPr>
        <w:t>OUTPUT</w:t>
      </w:r>
      <w:r w:rsidRPr="00AD4CBC">
        <w:rPr>
          <w:rFonts w:ascii="Arial Rounded MT Bold" w:hAnsi="Arial Rounded MT Bold"/>
          <w:sz w:val="32"/>
          <w:szCs w:val="32"/>
          <w:u w:val="single"/>
        </w:rPr>
        <w:t>-</w:t>
      </w:r>
    </w:p>
    <w:p w14:paraId="4E0F1C57" w14:textId="77777777" w:rsidR="00AD4CBC" w:rsidRDefault="00AD4CBC" w:rsidP="00AD4CBC">
      <w:pPr>
        <w:tabs>
          <w:tab w:val="left" w:pos="360"/>
          <w:tab w:val="left" w:pos="450"/>
        </w:tabs>
        <w:ind w:left="360"/>
      </w:pPr>
    </w:p>
    <w:p w14:paraId="5E0FF23C" w14:textId="28823C3F" w:rsidR="00AD4CBC" w:rsidRDefault="00C255FE" w:rsidP="00AD4CBC">
      <w:pPr>
        <w:tabs>
          <w:tab w:val="left" w:pos="360"/>
          <w:tab w:val="left" w:pos="450"/>
        </w:tabs>
        <w:ind w:left="360"/>
      </w:pPr>
      <w:r>
        <w:t>and</w:t>
      </w:r>
      <w:r>
        <w:tab/>
      </w:r>
      <w:r w:rsidR="00AD4CBC">
        <w:tab/>
        <w:t>12738</w:t>
      </w:r>
    </w:p>
    <w:p w14:paraId="24CCE168" w14:textId="274E0ABD" w:rsidR="00AD4CBC" w:rsidRDefault="00AD4CBC" w:rsidP="00AD4CBC">
      <w:pPr>
        <w:tabs>
          <w:tab w:val="left" w:pos="360"/>
          <w:tab w:val="left" w:pos="450"/>
        </w:tabs>
        <w:ind w:left="360"/>
      </w:pPr>
      <w:proofErr w:type="spellStart"/>
      <w:r>
        <w:t>i</w:t>
      </w:r>
      <w:proofErr w:type="spellEnd"/>
      <w:r>
        <w:tab/>
      </w:r>
      <w:r>
        <w:tab/>
      </w:r>
      <w:r w:rsidR="00C255FE">
        <w:tab/>
      </w:r>
      <w:r>
        <w:t>8708</w:t>
      </w:r>
    </w:p>
    <w:p w14:paraId="62F0250D" w14:textId="0F1D63F2" w:rsidR="00AD4CBC" w:rsidRDefault="00AD4CBC" w:rsidP="00AD4CBC">
      <w:pPr>
        <w:tabs>
          <w:tab w:val="left" w:pos="360"/>
          <w:tab w:val="left" w:pos="450"/>
        </w:tabs>
        <w:ind w:left="360"/>
      </w:pPr>
      <w:r>
        <w:t>lord</w:t>
      </w:r>
      <w:r>
        <w:tab/>
      </w:r>
      <w:r>
        <w:tab/>
        <w:t>4600</w:t>
      </w:r>
    </w:p>
    <w:p w14:paraId="31CA4E7F" w14:textId="5F6A6123" w:rsidR="00AD4CBC" w:rsidRDefault="00AD4CBC" w:rsidP="00AD4CBC">
      <w:pPr>
        <w:tabs>
          <w:tab w:val="left" w:pos="360"/>
          <w:tab w:val="left" w:pos="450"/>
        </w:tabs>
        <w:ind w:left="360"/>
      </w:pPr>
      <w:r>
        <w:t>god</w:t>
      </w:r>
      <w:r>
        <w:tab/>
      </w:r>
      <w:r>
        <w:tab/>
        <w:t>2282</w:t>
      </w:r>
    </w:p>
    <w:p w14:paraId="393231C2" w14:textId="6E416FC9" w:rsidR="00AD4CBC" w:rsidRDefault="00AD4CBC" w:rsidP="00AD4CBC">
      <w:pPr>
        <w:tabs>
          <w:tab w:val="left" w:pos="360"/>
          <w:tab w:val="left" w:pos="450"/>
        </w:tabs>
        <w:ind w:left="360"/>
      </w:pPr>
      <w:r>
        <w:t>the</w:t>
      </w:r>
      <w:r>
        <w:tab/>
      </w:r>
      <w:r>
        <w:tab/>
        <w:t>1858</w:t>
      </w:r>
    </w:p>
    <w:p w14:paraId="55ABAE3A" w14:textId="41DA4979" w:rsidR="00AD4CBC" w:rsidRDefault="00AD4CBC" w:rsidP="00AD4CBC">
      <w:pPr>
        <w:tabs>
          <w:tab w:val="left" w:pos="360"/>
          <w:tab w:val="left" w:pos="450"/>
        </w:tabs>
        <w:ind w:left="360"/>
      </w:pPr>
      <w:r>
        <w:t>for</w:t>
      </w:r>
      <w:r>
        <w:tab/>
      </w:r>
      <w:r>
        <w:tab/>
        <w:t>1670</w:t>
      </w:r>
    </w:p>
    <w:p w14:paraId="3647BD3D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r>
        <w:t>lord,</w:t>
      </w:r>
      <w:r>
        <w:tab/>
        <w:t>1647</w:t>
      </w:r>
    </w:p>
    <w:p w14:paraId="7933A2A6" w14:textId="6A07A1E2" w:rsidR="00AD4CBC" w:rsidRDefault="00AD4CBC" w:rsidP="00AD4CBC">
      <w:pPr>
        <w:tabs>
          <w:tab w:val="left" w:pos="360"/>
          <w:tab w:val="left" w:pos="450"/>
        </w:tabs>
        <w:ind w:left="360"/>
      </w:pPr>
      <w:r>
        <w:t>but</w:t>
      </w:r>
      <w:r>
        <w:tab/>
      </w:r>
      <w:r>
        <w:tab/>
        <w:t>1542</w:t>
      </w:r>
    </w:p>
    <w:p w14:paraId="4CF3C42C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r>
        <w:t>then</w:t>
      </w:r>
      <w:r>
        <w:tab/>
        <w:t>1373</w:t>
      </w:r>
    </w:p>
    <w:p w14:paraId="3EB9AE37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proofErr w:type="spellStart"/>
      <w:r>
        <w:t>israel</w:t>
      </w:r>
      <w:proofErr w:type="spellEnd"/>
      <w:r>
        <w:tab/>
        <w:t>1098</w:t>
      </w:r>
    </w:p>
    <w:p w14:paraId="745D52D6" w14:textId="131D6711" w:rsidR="00AD4CBC" w:rsidRDefault="00AD4CBC" w:rsidP="00AD4CBC">
      <w:pPr>
        <w:tabs>
          <w:tab w:val="left" w:pos="360"/>
          <w:tab w:val="left" w:pos="450"/>
        </w:tabs>
        <w:ind w:left="360"/>
      </w:pPr>
      <w:r>
        <w:t>o</w:t>
      </w:r>
      <w:r>
        <w:tab/>
      </w:r>
      <w:r>
        <w:tab/>
        <w:t>1065</w:t>
      </w:r>
    </w:p>
    <w:p w14:paraId="3B3FDA4C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r>
        <w:t>god,</w:t>
      </w:r>
      <w:r>
        <w:tab/>
        <w:t>1007</w:t>
      </w:r>
    </w:p>
    <w:p w14:paraId="1BA66782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proofErr w:type="spellStart"/>
      <w:r>
        <w:t>jesus</w:t>
      </w:r>
      <w:proofErr w:type="spellEnd"/>
      <w:r>
        <w:tab/>
        <w:t>777</w:t>
      </w:r>
    </w:p>
    <w:p w14:paraId="59DDAE28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proofErr w:type="spellStart"/>
      <w:r>
        <w:t>israel</w:t>
      </w:r>
      <w:proofErr w:type="spellEnd"/>
      <w:r>
        <w:t>,</w:t>
      </w:r>
      <w:r>
        <w:tab/>
        <w:t>766</w:t>
      </w:r>
    </w:p>
    <w:p w14:paraId="286F1CC2" w14:textId="328AD515" w:rsidR="00AD4CBC" w:rsidRDefault="00AD4CBC" w:rsidP="00AD4CBC">
      <w:pPr>
        <w:tabs>
          <w:tab w:val="left" w:pos="360"/>
          <w:tab w:val="left" w:pos="450"/>
        </w:tabs>
        <w:ind w:left="360"/>
      </w:pPr>
      <w:r>
        <w:t>he</w:t>
      </w:r>
      <w:r>
        <w:tab/>
      </w:r>
      <w:r>
        <w:tab/>
        <w:t>753</w:t>
      </w:r>
    </w:p>
    <w:p w14:paraId="49AF0B5A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proofErr w:type="spellStart"/>
      <w:r>
        <w:t>david</w:t>
      </w:r>
      <w:proofErr w:type="spellEnd"/>
      <w:r>
        <w:tab/>
        <w:t>694</w:t>
      </w:r>
    </w:p>
    <w:p w14:paraId="5B536378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r>
        <w:t>lord.</w:t>
      </w:r>
      <w:r>
        <w:tab/>
        <w:t>689</w:t>
      </w:r>
    </w:p>
    <w:p w14:paraId="291BE263" w14:textId="77777777" w:rsidR="00AD4CBC" w:rsidRDefault="00AD4CBC" w:rsidP="00AD4CBC">
      <w:pPr>
        <w:tabs>
          <w:tab w:val="left" w:pos="360"/>
          <w:tab w:val="left" w:pos="450"/>
        </w:tabs>
        <w:ind w:left="360"/>
      </w:pPr>
      <w:r>
        <w:t>now</w:t>
      </w:r>
      <w:r>
        <w:tab/>
        <w:t>622</w:t>
      </w:r>
    </w:p>
    <w:p w14:paraId="2DC8CA1B" w14:textId="383A603D" w:rsidR="00AD4CBC" w:rsidRDefault="00AD4CBC" w:rsidP="00AD4CBC">
      <w:pPr>
        <w:tabs>
          <w:tab w:val="left" w:pos="360"/>
          <w:tab w:val="left" w:pos="450"/>
        </w:tabs>
        <w:ind w:left="360"/>
      </w:pPr>
      <w:proofErr w:type="gramStart"/>
      <w:r>
        <w:t>so</w:t>
      </w:r>
      <w:proofErr w:type="gramEnd"/>
      <w:r>
        <w:tab/>
      </w:r>
      <w:r>
        <w:tab/>
        <w:t>621</w:t>
      </w:r>
    </w:p>
    <w:p w14:paraId="1E9AFF86" w14:textId="6A73F84E" w:rsidR="00423DAD" w:rsidRDefault="00AD4CBC" w:rsidP="00AD4CBC">
      <w:pPr>
        <w:tabs>
          <w:tab w:val="left" w:pos="360"/>
          <w:tab w:val="left" w:pos="450"/>
        </w:tabs>
        <w:ind w:left="360"/>
      </w:pPr>
      <w:r>
        <w:t>thou</w:t>
      </w:r>
      <w:r>
        <w:tab/>
        <w:t>573</w:t>
      </w:r>
    </w:p>
    <w:p w14:paraId="7E09C83C" w14:textId="3AB3168C" w:rsidR="00B600FA" w:rsidRDefault="00B600FA" w:rsidP="00B600FA">
      <w:pPr>
        <w:tabs>
          <w:tab w:val="left" w:pos="360"/>
          <w:tab w:val="left" w:pos="450"/>
        </w:tabs>
      </w:pPr>
      <w:r>
        <w:t>_____________________________________________________________________________________________________</w:t>
      </w:r>
    </w:p>
    <w:p w14:paraId="1FD1B1C8" w14:textId="407C4A24" w:rsidR="00C255FE" w:rsidRPr="00B600FA" w:rsidRDefault="00B600FA" w:rsidP="00B600FA">
      <w:pPr>
        <w:pBdr>
          <w:bottom w:val="single" w:sz="12" w:space="1" w:color="auto"/>
        </w:pBdr>
        <w:rPr>
          <w:sz w:val="32"/>
          <w:szCs w:val="32"/>
        </w:rPr>
      </w:pPr>
      <w:r w:rsidRPr="00B600FA">
        <w:rPr>
          <w:sz w:val="32"/>
          <w:szCs w:val="32"/>
        </w:rPr>
        <w:t xml:space="preserve">Q2. </w:t>
      </w:r>
      <w:r w:rsidR="00C255FE" w:rsidRPr="00B600FA">
        <w:rPr>
          <w:sz w:val="32"/>
          <w:szCs w:val="32"/>
        </w:rPr>
        <w:t>Use “usdecaration.txt” and get the canonical "Word Count" example working. Add a partitioner code to segregate words and store into separate files:</w:t>
      </w:r>
      <w:r w:rsidR="00C255FE" w:rsidRPr="00B600FA">
        <w:rPr>
          <w:sz w:val="32"/>
          <w:szCs w:val="32"/>
        </w:rPr>
        <w:br/>
        <w:t>part-r-00000 =&gt; words of length 2 &amp; 3</w:t>
      </w:r>
      <w:r w:rsidR="00C255FE" w:rsidRPr="00B600FA">
        <w:rPr>
          <w:sz w:val="32"/>
          <w:szCs w:val="32"/>
        </w:rPr>
        <w:br/>
        <w:t>part-r-00001 =&gt; words of length 4 &amp; 5</w:t>
      </w:r>
      <w:r w:rsidR="00C255FE" w:rsidRPr="00B600FA">
        <w:rPr>
          <w:sz w:val="32"/>
          <w:szCs w:val="32"/>
        </w:rPr>
        <w:br/>
        <w:t>part-r-00002 =&gt; words of length 6 &amp; 7</w:t>
      </w:r>
      <w:r w:rsidR="00C255FE" w:rsidRPr="00B600FA">
        <w:rPr>
          <w:sz w:val="32"/>
          <w:szCs w:val="32"/>
        </w:rPr>
        <w:br/>
        <w:t>part-r-00003 = &gt; all other words</w:t>
      </w:r>
      <w:r w:rsidR="00C255FE" w:rsidRPr="00B600FA">
        <w:rPr>
          <w:sz w:val="32"/>
          <w:szCs w:val="32"/>
        </w:rPr>
        <w:br/>
        <w:t>Note: Omit words of count 1</w:t>
      </w:r>
    </w:p>
    <w:p w14:paraId="42ECCD7F" w14:textId="77777777" w:rsidR="00BD092D" w:rsidRDefault="00BD092D" w:rsidP="00BD092D">
      <w:pPr>
        <w:tabs>
          <w:tab w:val="left" w:pos="360"/>
          <w:tab w:val="left" w:pos="450"/>
        </w:tabs>
        <w:rPr>
          <w:u w:val="single"/>
        </w:rPr>
      </w:pPr>
    </w:p>
    <w:p w14:paraId="14687B17" w14:textId="1322EA7C" w:rsidR="00BD092D" w:rsidRDefault="00BD092D" w:rsidP="00BD092D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 w:rsidRPr="00BD092D">
        <w:rPr>
          <w:rFonts w:ascii="Arial Rounded MT Bold" w:hAnsi="Arial Rounded MT Bold"/>
          <w:sz w:val="32"/>
          <w:szCs w:val="32"/>
          <w:u w:val="single"/>
        </w:rPr>
        <w:t>JAVA MAP-REDUCE CODE-</w:t>
      </w:r>
    </w:p>
    <w:p w14:paraId="73072AE2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5051E0E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605EE5F6" w14:textId="77777777" w:rsidR="0002707F" w:rsidRDefault="0002707F" w:rsidP="0002707F">
      <w:pPr>
        <w:tabs>
          <w:tab w:val="left" w:pos="360"/>
          <w:tab w:val="left" w:pos="450"/>
        </w:tabs>
      </w:pPr>
    </w:p>
    <w:p w14:paraId="33A8F758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7425B0CD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64FC8D66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47C975AB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16B40561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133F0F11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7531B4D2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0EF2DE98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16521BE7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6705269C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4BA729A1" w14:textId="77777777" w:rsidR="0002707F" w:rsidRDefault="0002707F" w:rsidP="0002707F">
      <w:pPr>
        <w:tabs>
          <w:tab w:val="left" w:pos="360"/>
          <w:tab w:val="left" w:pos="450"/>
        </w:tabs>
      </w:pPr>
    </w:p>
    <w:p w14:paraId="66F4E219" w14:textId="77777777" w:rsidR="0002707F" w:rsidRDefault="0002707F" w:rsidP="0002707F">
      <w:pPr>
        <w:tabs>
          <w:tab w:val="left" w:pos="360"/>
          <w:tab w:val="left" w:pos="450"/>
        </w:tabs>
      </w:pPr>
      <w:r>
        <w:lastRenderedPageBreak/>
        <w:t>public class WC {</w:t>
      </w:r>
    </w:p>
    <w:p w14:paraId="5B92C667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</w:p>
    <w:p w14:paraId="28D237C9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</w:t>
      </w:r>
      <w:proofErr w:type="gramStart"/>
      <w:r>
        <w:t>)throws</w:t>
      </w:r>
      <w:proofErr w:type="gramEnd"/>
      <w:r>
        <w:t xml:space="preserve"> Exception{</w:t>
      </w:r>
    </w:p>
    <w:p w14:paraId="23B2CFBF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Configuration conf=new </w:t>
      </w:r>
      <w:proofErr w:type="gramStart"/>
      <w:r>
        <w:t>Configuration(</w:t>
      </w:r>
      <w:proofErr w:type="gramEnd"/>
      <w:r>
        <w:t>);</w:t>
      </w:r>
    </w:p>
    <w:p w14:paraId="1DD88EEE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Job job=</w:t>
      </w:r>
      <w:proofErr w:type="spellStart"/>
      <w:r>
        <w:t>Job.getInstance</w:t>
      </w:r>
      <w:proofErr w:type="spellEnd"/>
      <w:r>
        <w:t>(</w:t>
      </w:r>
      <w:proofErr w:type="spellStart"/>
      <w:r>
        <w:t>conf,"wordcount</w:t>
      </w:r>
      <w:proofErr w:type="spellEnd"/>
      <w:r>
        <w:t>");</w:t>
      </w:r>
    </w:p>
    <w:p w14:paraId="17F01150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WC.class</w:t>
      </w:r>
      <w:proofErr w:type="spellEnd"/>
      <w:r>
        <w:t>);</w:t>
      </w:r>
    </w:p>
    <w:p w14:paraId="6FD4DD29" w14:textId="77777777" w:rsidR="0002707F" w:rsidRDefault="0002707F" w:rsidP="0002707F">
      <w:pPr>
        <w:tabs>
          <w:tab w:val="left" w:pos="360"/>
          <w:tab w:val="left" w:pos="450"/>
        </w:tabs>
      </w:pPr>
    </w:p>
    <w:p w14:paraId="54356973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proofErr w:type="gramStart"/>
      <w:r>
        <w:t>job.setPartitionerClass</w:t>
      </w:r>
      <w:proofErr w:type="spellEnd"/>
      <w:proofErr w:type="gramEnd"/>
      <w:r>
        <w:t>(</w:t>
      </w:r>
      <w:proofErr w:type="spellStart"/>
      <w:r>
        <w:t>MyPartition.class</w:t>
      </w:r>
      <w:proofErr w:type="spellEnd"/>
      <w:r>
        <w:t>);</w:t>
      </w:r>
    </w:p>
    <w:p w14:paraId="201B4ED9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proofErr w:type="gramStart"/>
      <w:r>
        <w:t>job.setNumReduceTasks</w:t>
      </w:r>
      <w:proofErr w:type="spellEnd"/>
      <w:proofErr w:type="gramEnd"/>
      <w:r>
        <w:t>(5);</w:t>
      </w:r>
    </w:p>
    <w:p w14:paraId="52ACAE27" w14:textId="77777777" w:rsidR="0002707F" w:rsidRDefault="0002707F" w:rsidP="0002707F">
      <w:pPr>
        <w:tabs>
          <w:tab w:val="left" w:pos="360"/>
          <w:tab w:val="left" w:pos="450"/>
        </w:tabs>
      </w:pPr>
    </w:p>
    <w:p w14:paraId="45A1E768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MyMapper.class</w:t>
      </w:r>
      <w:proofErr w:type="spellEnd"/>
      <w:r>
        <w:t>);</w:t>
      </w:r>
    </w:p>
    <w:p w14:paraId="6F37676E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MyReducer.class</w:t>
      </w:r>
      <w:proofErr w:type="spellEnd"/>
      <w:r>
        <w:t>);</w:t>
      </w:r>
    </w:p>
    <w:p w14:paraId="3B87E152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66DBD217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1A17AB41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r>
        <w:t>FileInputFormat.addInputPath</w:t>
      </w:r>
      <w:proofErr w:type="spellEnd"/>
      <w:r>
        <w:t>(</w:t>
      </w:r>
      <w:proofErr w:type="spellStart"/>
      <w:proofErr w:type="gramStart"/>
      <w:r>
        <w:t>job,new</w:t>
      </w:r>
      <w:proofErr w:type="spellEnd"/>
      <w:proofErr w:type="gramEnd"/>
      <w:r>
        <w:t xml:space="preserve"> Path(</w:t>
      </w:r>
      <w:proofErr w:type="spellStart"/>
      <w:r>
        <w:t>args</w:t>
      </w:r>
      <w:proofErr w:type="spellEnd"/>
      <w:r>
        <w:t>[0]));</w:t>
      </w:r>
    </w:p>
    <w:p w14:paraId="1911897F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50D49F68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bol</w:t>
      </w:r>
      <w:proofErr w:type="spellEnd"/>
      <w:r>
        <w:t>=</w:t>
      </w:r>
      <w:proofErr w:type="spellStart"/>
      <w:proofErr w:type="gramStart"/>
      <w:r>
        <w:t>job.waitForCompletion</w:t>
      </w:r>
      <w:proofErr w:type="spellEnd"/>
      <w:proofErr w:type="gramEnd"/>
      <w:r>
        <w:t>(true);</w:t>
      </w:r>
    </w:p>
    <w:p w14:paraId="07F4438F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</w:t>
      </w:r>
      <w:proofErr w:type="spellStart"/>
      <w:r>
        <w:t>System.exit</w:t>
      </w:r>
      <w:proofErr w:type="spellEnd"/>
      <w:r>
        <w:t>(bol?0:1);</w:t>
      </w:r>
    </w:p>
    <w:p w14:paraId="40D07235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}</w:t>
      </w:r>
    </w:p>
    <w:p w14:paraId="17BA2A02" w14:textId="77777777" w:rsidR="0002707F" w:rsidRDefault="0002707F" w:rsidP="0002707F">
      <w:pPr>
        <w:tabs>
          <w:tab w:val="left" w:pos="360"/>
          <w:tab w:val="left" w:pos="450"/>
        </w:tabs>
      </w:pPr>
    </w:p>
    <w:p w14:paraId="5BEA3E88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public static class </w:t>
      </w:r>
      <w:proofErr w:type="spellStart"/>
      <w:r>
        <w:t>MyMapper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>, Text,</w:t>
      </w:r>
    </w:p>
    <w:p w14:paraId="446DBCE6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40F4A70F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private final static </w:t>
      </w:r>
      <w:proofErr w:type="spellStart"/>
      <w:r>
        <w:t>IntWritable</w:t>
      </w:r>
      <w:proofErr w:type="spellEnd"/>
      <w:r>
        <w:t xml:space="preserve"> one=new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04B9CCAF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private Text word = new </w:t>
      </w:r>
      <w:proofErr w:type="gramStart"/>
      <w:r>
        <w:t>Text(</w:t>
      </w:r>
      <w:proofErr w:type="gramEnd"/>
      <w:r>
        <w:t>);</w:t>
      </w:r>
    </w:p>
    <w:p w14:paraId="66EE0E11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</w:p>
    <w:p w14:paraId="559EA0BB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        </w:t>
      </w:r>
      <w:proofErr w:type="gramStart"/>
      <w:r>
        <w:t>)throws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14:paraId="4188F7C1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14:paraId="3E958E71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while(</w:t>
      </w:r>
      <w:proofErr w:type="spellStart"/>
      <w:proofErr w:type="gramStart"/>
      <w:r>
        <w:t>itr.hasMoreTokens</w:t>
      </w:r>
      <w:proofErr w:type="spellEnd"/>
      <w:proofErr w:type="gramEnd"/>
      <w:r>
        <w:t>()){</w:t>
      </w:r>
    </w:p>
    <w:p w14:paraId="0A864B0A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        </w:t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itr.nextToken</w:t>
      </w:r>
      <w:proofErr w:type="spellEnd"/>
      <w:proofErr w:type="gramEnd"/>
      <w:r>
        <w:t>());</w:t>
      </w:r>
    </w:p>
    <w:p w14:paraId="5CF964C5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        if(</w:t>
      </w:r>
      <w:proofErr w:type="spellStart"/>
      <w:proofErr w:type="gramStart"/>
      <w:r>
        <w:t>word.toString</w:t>
      </w:r>
      <w:proofErr w:type="spellEnd"/>
      <w:proofErr w:type="gramEnd"/>
      <w:r>
        <w:t>().length()!=1)</w:t>
      </w:r>
    </w:p>
    <w:p w14:paraId="669BC4DD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word,one</w:t>
      </w:r>
      <w:proofErr w:type="spellEnd"/>
      <w:r>
        <w:t>);</w:t>
      </w:r>
    </w:p>
    <w:p w14:paraId="00DC3053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}</w:t>
      </w:r>
    </w:p>
    <w:p w14:paraId="1A36920F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}</w:t>
      </w:r>
    </w:p>
    <w:p w14:paraId="3A8DFBE1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}</w:t>
      </w:r>
    </w:p>
    <w:p w14:paraId="7404AF14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public static class </w:t>
      </w:r>
      <w:proofErr w:type="spellStart"/>
      <w:r>
        <w:t>MyReducer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>,</w:t>
      </w:r>
    </w:p>
    <w:p w14:paraId="72BD8D98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6CEDFFD2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private </w:t>
      </w:r>
      <w:proofErr w:type="spellStart"/>
      <w:r>
        <w:t>IntWritable</w:t>
      </w:r>
      <w:proofErr w:type="spellEnd"/>
      <w:r>
        <w:t xml:space="preserve"> result=new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017C0205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</w:t>
      </w:r>
    </w:p>
    <w:p w14:paraId="0D662E7F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        </w:t>
      </w:r>
      <w:proofErr w:type="gramStart"/>
      <w:r>
        <w:t>)throws</w:t>
      </w:r>
      <w:proofErr w:type="gramEnd"/>
      <w:r>
        <w:t xml:space="preserve"> </w:t>
      </w:r>
      <w:proofErr w:type="spellStart"/>
      <w:r>
        <w:t>IOException,InterruptedException</w:t>
      </w:r>
      <w:proofErr w:type="spellEnd"/>
      <w:r>
        <w:t>{</w:t>
      </w:r>
    </w:p>
    <w:p w14:paraId="241265DA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int sum=0;</w:t>
      </w:r>
    </w:p>
    <w:p w14:paraId="70DA2583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</w:t>
      </w:r>
    </w:p>
    <w:p w14:paraId="7BDDF574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{</w:t>
      </w:r>
    </w:p>
    <w:p w14:paraId="0D1E6A17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        sum+=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62D8AD13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}</w:t>
      </w:r>
    </w:p>
    <w:p w14:paraId="2D749F00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</w:t>
      </w:r>
      <w:proofErr w:type="spellStart"/>
      <w:r>
        <w:t>result.set</w:t>
      </w:r>
      <w:proofErr w:type="spellEnd"/>
      <w:r>
        <w:t>(sum);</w:t>
      </w:r>
    </w:p>
    <w:p w14:paraId="6E048875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key,result</w:t>
      </w:r>
      <w:proofErr w:type="spellEnd"/>
      <w:r>
        <w:t>);</w:t>
      </w:r>
    </w:p>
    <w:p w14:paraId="3EF3D8F4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        }</w:t>
      </w:r>
    </w:p>
    <w:p w14:paraId="2BD6EA93" w14:textId="77777777" w:rsidR="0002707F" w:rsidRDefault="0002707F" w:rsidP="0002707F">
      <w:pPr>
        <w:tabs>
          <w:tab w:val="left" w:pos="360"/>
          <w:tab w:val="left" w:pos="450"/>
        </w:tabs>
      </w:pPr>
      <w:r>
        <w:t xml:space="preserve">  }</w:t>
      </w:r>
    </w:p>
    <w:p w14:paraId="6EF1CC63" w14:textId="77777777" w:rsidR="0002707F" w:rsidRDefault="0002707F" w:rsidP="0002707F">
      <w:pPr>
        <w:tabs>
          <w:tab w:val="left" w:pos="360"/>
          <w:tab w:val="left" w:pos="450"/>
        </w:tabs>
      </w:pPr>
      <w:r>
        <w:t>}</w:t>
      </w:r>
    </w:p>
    <w:p w14:paraId="05EE98FF" w14:textId="77777777" w:rsidR="00604EB0" w:rsidRDefault="00604EB0" w:rsidP="00BD092D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42E1F84F" w14:textId="77777777" w:rsidR="00604EB0" w:rsidRDefault="00604EB0" w:rsidP="00BD092D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7D5860D1" w14:textId="77777777" w:rsidR="00604EB0" w:rsidRDefault="00604EB0" w:rsidP="00BD092D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58AEE152" w14:textId="77777777" w:rsidR="00604EB0" w:rsidRDefault="00604EB0" w:rsidP="00BD092D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4C62EBB5" w14:textId="409170D1" w:rsidR="00604EB0" w:rsidRDefault="00BD092D" w:rsidP="00BD092D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 w:rsidRPr="00BD092D">
        <w:rPr>
          <w:rFonts w:ascii="Arial Rounded MT Bold" w:hAnsi="Arial Rounded MT Bold"/>
          <w:sz w:val="32"/>
          <w:szCs w:val="32"/>
          <w:u w:val="single"/>
        </w:rPr>
        <w:lastRenderedPageBreak/>
        <w:t xml:space="preserve">JAVA </w:t>
      </w:r>
      <w:r w:rsidR="00604EB0">
        <w:rPr>
          <w:rFonts w:ascii="Arial Rounded MT Bold" w:hAnsi="Arial Rounded MT Bold"/>
          <w:sz w:val="32"/>
          <w:szCs w:val="32"/>
          <w:u w:val="single"/>
        </w:rPr>
        <w:t>PARTITIONER</w:t>
      </w:r>
      <w:r w:rsidRPr="00BD092D">
        <w:rPr>
          <w:rFonts w:ascii="Arial Rounded MT Bold" w:hAnsi="Arial Rounded MT Bold"/>
          <w:sz w:val="32"/>
          <w:szCs w:val="32"/>
          <w:u w:val="single"/>
        </w:rPr>
        <w:t xml:space="preserve"> CODE-</w:t>
      </w:r>
    </w:p>
    <w:p w14:paraId="591AD9F5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b/>
          <w:bCs/>
          <w:color w:val="7F0055"/>
          <w:lang w:val="en-IN"/>
        </w:rPr>
        <w:t>import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proofErr w:type="spellStart"/>
      <w:proofErr w:type="gramStart"/>
      <w:r w:rsidRPr="0002707F">
        <w:rPr>
          <w:rFonts w:ascii="Monospace" w:hAnsi="Monospace" w:cs="Monospace"/>
          <w:color w:val="000000"/>
          <w:lang w:val="en-IN"/>
        </w:rPr>
        <w:t>org.apache.hadoop.io.IntWritable</w:t>
      </w:r>
      <w:proofErr w:type="spellEnd"/>
      <w:proofErr w:type="gramEnd"/>
      <w:r w:rsidRPr="0002707F">
        <w:rPr>
          <w:rFonts w:ascii="Monospace" w:hAnsi="Monospace" w:cs="Monospace"/>
          <w:color w:val="000000"/>
          <w:lang w:val="en-IN"/>
        </w:rPr>
        <w:t>;</w:t>
      </w:r>
    </w:p>
    <w:p w14:paraId="76288430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b/>
          <w:bCs/>
          <w:color w:val="7F0055"/>
          <w:lang w:val="en-IN"/>
        </w:rPr>
        <w:t>import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proofErr w:type="spellStart"/>
      <w:proofErr w:type="gramStart"/>
      <w:r w:rsidRPr="0002707F">
        <w:rPr>
          <w:rFonts w:ascii="Monospace" w:hAnsi="Monospace" w:cs="Monospace"/>
          <w:color w:val="000000"/>
          <w:lang w:val="en-IN"/>
        </w:rPr>
        <w:t>org.apache.hadoop.io.Text</w:t>
      </w:r>
      <w:proofErr w:type="spellEnd"/>
      <w:proofErr w:type="gramEnd"/>
      <w:r w:rsidRPr="0002707F">
        <w:rPr>
          <w:rFonts w:ascii="Monospace" w:hAnsi="Monospace" w:cs="Monospace"/>
          <w:color w:val="000000"/>
          <w:lang w:val="en-IN"/>
        </w:rPr>
        <w:t>;</w:t>
      </w:r>
    </w:p>
    <w:p w14:paraId="0B640CC4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b/>
          <w:bCs/>
          <w:color w:val="7F0055"/>
          <w:lang w:val="en-IN"/>
        </w:rPr>
        <w:t>import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proofErr w:type="spellStart"/>
      <w:proofErr w:type="gramStart"/>
      <w:r w:rsidRPr="0002707F">
        <w:rPr>
          <w:rFonts w:ascii="Monospace" w:hAnsi="Monospace" w:cs="Monospace"/>
          <w:color w:val="000000"/>
          <w:lang w:val="en-IN"/>
        </w:rPr>
        <w:t>org.apache</w:t>
      </w:r>
      <w:proofErr w:type="gramEnd"/>
      <w:r w:rsidRPr="0002707F">
        <w:rPr>
          <w:rFonts w:ascii="Monospace" w:hAnsi="Monospace" w:cs="Monospace"/>
          <w:color w:val="000000"/>
          <w:lang w:val="en-IN"/>
        </w:rPr>
        <w:t>.hadoop.mapreduce.Partitioner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>;</w:t>
      </w:r>
    </w:p>
    <w:p w14:paraId="184A8144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b/>
          <w:bCs/>
          <w:color w:val="7F0055"/>
          <w:lang w:val="en-IN"/>
        </w:rPr>
        <w:t>public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class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proofErr w:type="spellStart"/>
      <w:r w:rsidRPr="0002707F">
        <w:rPr>
          <w:rFonts w:ascii="Monospace" w:hAnsi="Monospace" w:cs="Monospace"/>
          <w:color w:val="000000"/>
          <w:lang w:val="en-IN"/>
        </w:rPr>
        <w:t>MyPartition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extends</w:t>
      </w:r>
      <w:r w:rsidRPr="0002707F">
        <w:rPr>
          <w:rFonts w:ascii="Monospace" w:hAnsi="Monospace" w:cs="Monospace"/>
          <w:color w:val="000000"/>
          <w:lang w:val="en-IN"/>
        </w:rPr>
        <w:t xml:space="preserve"> Partitioner&lt;Text, </w:t>
      </w:r>
      <w:proofErr w:type="spellStart"/>
      <w:r w:rsidRPr="0002707F">
        <w:rPr>
          <w:rFonts w:ascii="Monospace" w:hAnsi="Monospace" w:cs="Monospace"/>
          <w:color w:val="000000"/>
          <w:lang w:val="en-IN"/>
        </w:rPr>
        <w:t>IntWritable</w:t>
      </w:r>
      <w:proofErr w:type="spellEnd"/>
      <w:proofErr w:type="gramStart"/>
      <w:r w:rsidRPr="0002707F">
        <w:rPr>
          <w:rFonts w:ascii="Monospace" w:hAnsi="Monospace" w:cs="Monospace"/>
          <w:color w:val="000000"/>
          <w:lang w:val="en-IN"/>
        </w:rPr>
        <w:t>&gt;{</w:t>
      </w:r>
      <w:proofErr w:type="gramEnd"/>
    </w:p>
    <w:p w14:paraId="7D4DBACE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b/>
          <w:bCs/>
          <w:color w:val="7F0055"/>
          <w:lang w:val="en-IN"/>
        </w:rPr>
        <w:t>public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int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proofErr w:type="spellStart"/>
      <w:proofErr w:type="gramStart"/>
      <w:r w:rsidRPr="0002707F">
        <w:rPr>
          <w:rFonts w:ascii="Monospace" w:hAnsi="Monospace" w:cs="Monospace"/>
          <w:color w:val="000000"/>
          <w:lang w:val="en-IN"/>
        </w:rPr>
        <w:t>getPartition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>(</w:t>
      </w:r>
      <w:proofErr w:type="gramEnd"/>
      <w:r w:rsidRPr="0002707F">
        <w:rPr>
          <w:rFonts w:ascii="Monospace" w:hAnsi="Monospace" w:cs="Monospace"/>
          <w:color w:val="000000"/>
          <w:lang w:val="en-IN"/>
        </w:rPr>
        <w:t xml:space="preserve">Text </w:t>
      </w:r>
      <w:r w:rsidRPr="0002707F">
        <w:rPr>
          <w:rFonts w:ascii="Monospace" w:hAnsi="Monospace" w:cs="Monospace"/>
          <w:color w:val="6A3E3E"/>
          <w:lang w:val="en-IN"/>
        </w:rPr>
        <w:t>key</w:t>
      </w:r>
      <w:r w:rsidRPr="0002707F">
        <w:rPr>
          <w:rFonts w:ascii="Monospace" w:hAnsi="Monospace" w:cs="Monospace"/>
          <w:color w:val="000000"/>
          <w:lang w:val="en-IN"/>
        </w:rPr>
        <w:t xml:space="preserve">, </w:t>
      </w:r>
      <w:proofErr w:type="spellStart"/>
      <w:r w:rsidRPr="0002707F">
        <w:rPr>
          <w:rFonts w:ascii="Monospace" w:hAnsi="Monospace" w:cs="Monospace"/>
          <w:color w:val="000000"/>
          <w:lang w:val="en-IN"/>
        </w:rPr>
        <w:t>IntWritable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r w:rsidRPr="0002707F">
        <w:rPr>
          <w:rFonts w:ascii="Monospace" w:hAnsi="Monospace" w:cs="Monospace"/>
          <w:color w:val="6A3E3E"/>
          <w:lang w:val="en-IN"/>
        </w:rPr>
        <w:t>value</w:t>
      </w:r>
      <w:r w:rsidRPr="0002707F">
        <w:rPr>
          <w:rFonts w:ascii="Monospace" w:hAnsi="Monospace" w:cs="Monospace"/>
          <w:color w:val="000000"/>
          <w:lang w:val="en-IN"/>
        </w:rPr>
        <w:t xml:space="preserve">,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int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proofErr w:type="spellStart"/>
      <w:r w:rsidRPr="0002707F">
        <w:rPr>
          <w:rFonts w:ascii="Monospace" w:hAnsi="Monospace" w:cs="Monospace"/>
          <w:color w:val="6A3E3E"/>
          <w:lang w:val="en-IN"/>
        </w:rPr>
        <w:t>setNumRed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>){</w:t>
      </w:r>
    </w:p>
    <w:p w14:paraId="2A047E61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 xml:space="preserve">String </w:t>
      </w:r>
      <w:r w:rsidRPr="0002707F">
        <w:rPr>
          <w:rFonts w:ascii="Monospace" w:hAnsi="Monospace" w:cs="Monospace"/>
          <w:color w:val="6A3E3E"/>
          <w:lang w:val="en-IN"/>
        </w:rPr>
        <w:t>s</w:t>
      </w:r>
      <w:r w:rsidRPr="0002707F">
        <w:rPr>
          <w:rFonts w:ascii="Monospace" w:hAnsi="Monospace" w:cs="Monospace"/>
          <w:color w:val="000000"/>
          <w:lang w:val="en-IN"/>
        </w:rPr>
        <w:t>=</w:t>
      </w:r>
      <w:proofErr w:type="spellStart"/>
      <w:proofErr w:type="gramStart"/>
      <w:r w:rsidRPr="0002707F">
        <w:rPr>
          <w:rFonts w:ascii="Monospace" w:hAnsi="Monospace" w:cs="Monospace"/>
          <w:color w:val="6A3E3E"/>
          <w:lang w:val="en-IN"/>
        </w:rPr>
        <w:t>key</w:t>
      </w:r>
      <w:r w:rsidRPr="0002707F">
        <w:rPr>
          <w:rFonts w:ascii="Monospace" w:hAnsi="Monospace" w:cs="Monospace"/>
          <w:color w:val="000000"/>
          <w:lang w:val="en-IN"/>
        </w:rPr>
        <w:t>.toString</w:t>
      </w:r>
      <w:proofErr w:type="spellEnd"/>
      <w:proofErr w:type="gramEnd"/>
      <w:r w:rsidRPr="0002707F">
        <w:rPr>
          <w:rFonts w:ascii="Monospace" w:hAnsi="Monospace" w:cs="Monospace"/>
          <w:color w:val="000000"/>
          <w:lang w:val="en-IN"/>
        </w:rPr>
        <w:t>().trim();</w:t>
      </w:r>
    </w:p>
    <w:p w14:paraId="0971075D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</w:p>
    <w:p w14:paraId="50343022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</w:r>
      <w:r w:rsidRPr="0002707F">
        <w:rPr>
          <w:rFonts w:ascii="Monospace" w:hAnsi="Monospace" w:cs="Monospace"/>
          <w:b/>
          <w:bCs/>
          <w:color w:val="7F0055"/>
          <w:lang w:val="en-IN"/>
        </w:rPr>
        <w:t>if</w:t>
      </w:r>
      <w:r w:rsidRPr="0002707F">
        <w:rPr>
          <w:rFonts w:ascii="Monospace" w:hAnsi="Monospace" w:cs="Monospace"/>
          <w:color w:val="000000"/>
          <w:lang w:val="en-IN"/>
        </w:rPr>
        <w:t>(</w:t>
      </w:r>
      <w:proofErr w:type="spellStart"/>
      <w:proofErr w:type="gramStart"/>
      <w:r w:rsidRPr="0002707F">
        <w:rPr>
          <w:rFonts w:ascii="Monospace" w:hAnsi="Monospace" w:cs="Monospace"/>
          <w:color w:val="6A3E3E"/>
          <w:lang w:val="en-IN"/>
        </w:rPr>
        <w:t>s</w:t>
      </w:r>
      <w:r w:rsidRPr="0002707F">
        <w:rPr>
          <w:rFonts w:ascii="Monospace" w:hAnsi="Monospace" w:cs="Monospace"/>
          <w:color w:val="000000"/>
          <w:lang w:val="en-IN"/>
        </w:rPr>
        <w:t>.length</w:t>
      </w:r>
      <w:proofErr w:type="spellEnd"/>
      <w:proofErr w:type="gramEnd"/>
      <w:r w:rsidRPr="0002707F">
        <w:rPr>
          <w:rFonts w:ascii="Monospace" w:hAnsi="Monospace" w:cs="Monospace"/>
          <w:color w:val="000000"/>
          <w:lang w:val="en-IN"/>
        </w:rPr>
        <w:t xml:space="preserve">()==2 || </w:t>
      </w:r>
      <w:proofErr w:type="spellStart"/>
      <w:r w:rsidRPr="0002707F">
        <w:rPr>
          <w:rFonts w:ascii="Monospace" w:hAnsi="Monospace" w:cs="Monospace"/>
          <w:color w:val="6A3E3E"/>
          <w:lang w:val="en-IN"/>
        </w:rPr>
        <w:t>s</w:t>
      </w:r>
      <w:r w:rsidRPr="0002707F">
        <w:rPr>
          <w:rFonts w:ascii="Monospace" w:hAnsi="Monospace" w:cs="Monospace"/>
          <w:color w:val="000000"/>
          <w:lang w:val="en-IN"/>
        </w:rPr>
        <w:t>.length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>()==3)</w:t>
      </w:r>
    </w:p>
    <w:p w14:paraId="7D276EC6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  <w:t xml:space="preserve">       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return</w:t>
      </w:r>
      <w:r w:rsidRPr="0002707F">
        <w:rPr>
          <w:rFonts w:ascii="Monospace" w:hAnsi="Monospace" w:cs="Monospace"/>
          <w:color w:val="000000"/>
          <w:lang w:val="en-IN"/>
        </w:rPr>
        <w:t xml:space="preserve"> 0;</w:t>
      </w:r>
    </w:p>
    <w:p w14:paraId="6CD1ADBE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</w:r>
      <w:r w:rsidRPr="0002707F">
        <w:rPr>
          <w:rFonts w:ascii="Monospace" w:hAnsi="Monospace" w:cs="Monospace"/>
          <w:b/>
          <w:bCs/>
          <w:color w:val="7F0055"/>
          <w:lang w:val="en-IN"/>
        </w:rPr>
        <w:t>else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if</w:t>
      </w:r>
      <w:r w:rsidRPr="0002707F">
        <w:rPr>
          <w:rFonts w:ascii="Monospace" w:hAnsi="Monospace" w:cs="Monospace"/>
          <w:color w:val="000000"/>
          <w:lang w:val="en-IN"/>
        </w:rPr>
        <w:t xml:space="preserve"> (</w:t>
      </w:r>
      <w:proofErr w:type="spellStart"/>
      <w:proofErr w:type="gramStart"/>
      <w:r w:rsidRPr="0002707F">
        <w:rPr>
          <w:rFonts w:ascii="Monospace" w:hAnsi="Monospace" w:cs="Monospace"/>
          <w:color w:val="6A3E3E"/>
          <w:lang w:val="en-IN"/>
        </w:rPr>
        <w:t>s</w:t>
      </w:r>
      <w:r w:rsidRPr="0002707F">
        <w:rPr>
          <w:rFonts w:ascii="Monospace" w:hAnsi="Monospace" w:cs="Monospace"/>
          <w:color w:val="000000"/>
          <w:lang w:val="en-IN"/>
        </w:rPr>
        <w:t>.length</w:t>
      </w:r>
      <w:proofErr w:type="spellEnd"/>
      <w:proofErr w:type="gramEnd"/>
      <w:r w:rsidRPr="0002707F">
        <w:rPr>
          <w:rFonts w:ascii="Monospace" w:hAnsi="Monospace" w:cs="Monospace"/>
          <w:color w:val="000000"/>
          <w:lang w:val="en-IN"/>
        </w:rPr>
        <w:t xml:space="preserve">()==4 || </w:t>
      </w:r>
      <w:proofErr w:type="spellStart"/>
      <w:r w:rsidRPr="0002707F">
        <w:rPr>
          <w:rFonts w:ascii="Monospace" w:hAnsi="Monospace" w:cs="Monospace"/>
          <w:color w:val="6A3E3E"/>
          <w:lang w:val="en-IN"/>
        </w:rPr>
        <w:t>s</w:t>
      </w:r>
      <w:r w:rsidRPr="0002707F">
        <w:rPr>
          <w:rFonts w:ascii="Monospace" w:hAnsi="Monospace" w:cs="Monospace"/>
          <w:color w:val="000000"/>
          <w:lang w:val="en-IN"/>
        </w:rPr>
        <w:t>.length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>()==5)</w:t>
      </w:r>
    </w:p>
    <w:p w14:paraId="43035021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  <w:t xml:space="preserve">       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return</w:t>
      </w:r>
      <w:r w:rsidRPr="0002707F">
        <w:rPr>
          <w:rFonts w:ascii="Monospace" w:hAnsi="Monospace" w:cs="Monospace"/>
          <w:color w:val="000000"/>
          <w:lang w:val="en-IN"/>
        </w:rPr>
        <w:t xml:space="preserve"> 1;</w:t>
      </w:r>
    </w:p>
    <w:p w14:paraId="7125D06F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</w:r>
      <w:r w:rsidRPr="0002707F">
        <w:rPr>
          <w:rFonts w:ascii="Monospace" w:hAnsi="Monospace" w:cs="Monospace"/>
          <w:b/>
          <w:bCs/>
          <w:color w:val="7F0055"/>
          <w:lang w:val="en-IN"/>
        </w:rPr>
        <w:t>else</w:t>
      </w:r>
      <w:r w:rsidRPr="0002707F">
        <w:rPr>
          <w:rFonts w:ascii="Monospace" w:hAnsi="Monospace" w:cs="Monospace"/>
          <w:color w:val="000000"/>
          <w:lang w:val="en-IN"/>
        </w:rPr>
        <w:t xml:space="preserve">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if</w:t>
      </w:r>
      <w:r w:rsidRPr="0002707F">
        <w:rPr>
          <w:rFonts w:ascii="Monospace" w:hAnsi="Monospace" w:cs="Monospace"/>
          <w:color w:val="000000"/>
          <w:lang w:val="en-IN"/>
        </w:rPr>
        <w:t xml:space="preserve"> (</w:t>
      </w:r>
      <w:proofErr w:type="spellStart"/>
      <w:proofErr w:type="gramStart"/>
      <w:r w:rsidRPr="0002707F">
        <w:rPr>
          <w:rFonts w:ascii="Monospace" w:hAnsi="Monospace" w:cs="Monospace"/>
          <w:color w:val="6A3E3E"/>
          <w:lang w:val="en-IN"/>
        </w:rPr>
        <w:t>s</w:t>
      </w:r>
      <w:r w:rsidRPr="0002707F">
        <w:rPr>
          <w:rFonts w:ascii="Monospace" w:hAnsi="Monospace" w:cs="Monospace"/>
          <w:color w:val="000000"/>
          <w:lang w:val="en-IN"/>
        </w:rPr>
        <w:t>.length</w:t>
      </w:r>
      <w:proofErr w:type="spellEnd"/>
      <w:proofErr w:type="gramEnd"/>
      <w:r w:rsidRPr="0002707F">
        <w:rPr>
          <w:rFonts w:ascii="Monospace" w:hAnsi="Monospace" w:cs="Monospace"/>
          <w:color w:val="000000"/>
          <w:lang w:val="en-IN"/>
        </w:rPr>
        <w:t xml:space="preserve">()==6 || </w:t>
      </w:r>
      <w:proofErr w:type="spellStart"/>
      <w:r w:rsidRPr="0002707F">
        <w:rPr>
          <w:rFonts w:ascii="Monospace" w:hAnsi="Monospace" w:cs="Monospace"/>
          <w:color w:val="6A3E3E"/>
          <w:lang w:val="en-IN"/>
        </w:rPr>
        <w:t>s</w:t>
      </w:r>
      <w:r w:rsidRPr="0002707F">
        <w:rPr>
          <w:rFonts w:ascii="Monospace" w:hAnsi="Monospace" w:cs="Monospace"/>
          <w:color w:val="000000"/>
          <w:lang w:val="en-IN"/>
        </w:rPr>
        <w:t>.length</w:t>
      </w:r>
      <w:proofErr w:type="spellEnd"/>
      <w:r w:rsidRPr="0002707F">
        <w:rPr>
          <w:rFonts w:ascii="Monospace" w:hAnsi="Monospace" w:cs="Monospace"/>
          <w:color w:val="000000"/>
          <w:lang w:val="en-IN"/>
        </w:rPr>
        <w:t>()==7)</w:t>
      </w:r>
    </w:p>
    <w:p w14:paraId="52BA3958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  <w:t xml:space="preserve">       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return</w:t>
      </w:r>
      <w:r w:rsidRPr="0002707F">
        <w:rPr>
          <w:rFonts w:ascii="Monospace" w:hAnsi="Monospace" w:cs="Monospace"/>
          <w:color w:val="000000"/>
          <w:lang w:val="en-IN"/>
        </w:rPr>
        <w:t xml:space="preserve"> 2;</w:t>
      </w:r>
    </w:p>
    <w:p w14:paraId="4D36CB18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</w:r>
      <w:r w:rsidRPr="0002707F">
        <w:rPr>
          <w:rFonts w:ascii="Monospace" w:hAnsi="Monospace" w:cs="Monospace"/>
          <w:b/>
          <w:bCs/>
          <w:color w:val="7F0055"/>
          <w:lang w:val="en-IN"/>
        </w:rPr>
        <w:t>else</w:t>
      </w:r>
    </w:p>
    <w:p w14:paraId="4A1A47A9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ab/>
        <w:t xml:space="preserve">        </w:t>
      </w:r>
      <w:r w:rsidRPr="0002707F">
        <w:rPr>
          <w:rFonts w:ascii="Monospace" w:hAnsi="Monospace" w:cs="Monospace"/>
          <w:b/>
          <w:bCs/>
          <w:color w:val="7F0055"/>
          <w:lang w:val="en-IN"/>
        </w:rPr>
        <w:t>return</w:t>
      </w:r>
      <w:r w:rsidRPr="0002707F">
        <w:rPr>
          <w:rFonts w:ascii="Monospace" w:hAnsi="Monospace" w:cs="Monospace"/>
          <w:color w:val="000000"/>
          <w:lang w:val="en-IN"/>
        </w:rPr>
        <w:t xml:space="preserve"> 3;</w:t>
      </w:r>
    </w:p>
    <w:p w14:paraId="6D3C0678" w14:textId="77777777" w:rsidR="00604EB0" w:rsidRPr="0002707F" w:rsidRDefault="00604EB0" w:rsidP="00604EB0">
      <w:pPr>
        <w:autoSpaceDE w:val="0"/>
        <w:autoSpaceDN w:val="0"/>
        <w:adjustRightInd w:val="0"/>
        <w:rPr>
          <w:rFonts w:ascii="Monospace" w:hAnsi="Monospace" w:cs="Monospace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>}</w:t>
      </w:r>
    </w:p>
    <w:p w14:paraId="26A1E91B" w14:textId="2231D99A" w:rsidR="00604EB0" w:rsidRDefault="00604EB0" w:rsidP="00604EB0">
      <w:pPr>
        <w:tabs>
          <w:tab w:val="left" w:pos="360"/>
          <w:tab w:val="left" w:pos="450"/>
        </w:tabs>
        <w:rPr>
          <w:rFonts w:ascii="Monospace" w:hAnsi="Monospace" w:cs="Monospace"/>
          <w:color w:val="000000"/>
          <w:lang w:val="en-IN"/>
        </w:rPr>
      </w:pPr>
      <w:r w:rsidRPr="0002707F">
        <w:rPr>
          <w:rFonts w:ascii="Monospace" w:hAnsi="Monospace" w:cs="Monospace"/>
          <w:color w:val="000000"/>
          <w:lang w:val="en-IN"/>
        </w:rPr>
        <w:t>}</w:t>
      </w:r>
    </w:p>
    <w:p w14:paraId="6D75AB7B" w14:textId="564072E9" w:rsidR="000E0B7E" w:rsidRDefault="000E0B7E" w:rsidP="00604EB0">
      <w:pPr>
        <w:tabs>
          <w:tab w:val="left" w:pos="360"/>
          <w:tab w:val="left" w:pos="450"/>
        </w:tabs>
        <w:rPr>
          <w:rFonts w:ascii="Arial Rounded MT Bold" w:hAnsi="Arial Rounded MT Bold"/>
          <w:u w:val="single"/>
        </w:rPr>
      </w:pPr>
    </w:p>
    <w:p w14:paraId="5557F9EE" w14:textId="2DD084EF" w:rsidR="000E0B7E" w:rsidRDefault="000E0B7E" w:rsidP="000E0B7E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TERMINAL COMMANDS</w:t>
      </w:r>
      <w:r w:rsidRPr="00BD092D">
        <w:rPr>
          <w:rFonts w:ascii="Arial Rounded MT Bold" w:hAnsi="Arial Rounded MT Bold"/>
          <w:sz w:val="32"/>
          <w:szCs w:val="32"/>
          <w:u w:val="single"/>
        </w:rPr>
        <w:t>-</w:t>
      </w:r>
    </w:p>
    <w:p w14:paraId="338895AC" w14:textId="1AE55545" w:rsidR="000E0B7E" w:rsidRDefault="00E706B8" w:rsidP="00E706B8">
      <w:pPr>
        <w:pStyle w:val="ListParagraph"/>
        <w:numPr>
          <w:ilvl w:val="0"/>
          <w:numId w:val="28"/>
        </w:numPr>
        <w:tabs>
          <w:tab w:val="left" w:pos="360"/>
          <w:tab w:val="left" w:pos="450"/>
        </w:tabs>
        <w:rPr>
          <w:rFonts w:asciiTheme="majorHAnsi" w:hAnsiTheme="majorHAnsi"/>
        </w:rPr>
      </w:pPr>
      <w:proofErr w:type="spellStart"/>
      <w:r w:rsidRPr="008A15E2">
        <w:rPr>
          <w:rFonts w:asciiTheme="majorHAnsi" w:hAnsiTheme="majorHAnsi"/>
        </w:rPr>
        <w:t>hadoop</w:t>
      </w:r>
      <w:proofErr w:type="spellEnd"/>
      <w:r w:rsidRPr="008A15E2">
        <w:rPr>
          <w:rFonts w:asciiTheme="majorHAnsi" w:hAnsiTheme="majorHAnsi"/>
        </w:rPr>
        <w:t xml:space="preserve"> jar part10.jar sample.txt /user/</w:t>
      </w:r>
      <w:proofErr w:type="spellStart"/>
      <w:r w:rsidRPr="008A15E2">
        <w:rPr>
          <w:rFonts w:asciiTheme="majorHAnsi" w:hAnsiTheme="majorHAnsi"/>
        </w:rPr>
        <w:t>cloudera</w:t>
      </w:r>
      <w:proofErr w:type="spellEnd"/>
      <w:r w:rsidRPr="008A15E2">
        <w:rPr>
          <w:rFonts w:asciiTheme="majorHAnsi" w:hAnsiTheme="majorHAnsi"/>
        </w:rPr>
        <w:t>/output3</w:t>
      </w:r>
      <w:r w:rsidR="008A15E2" w:rsidRPr="008A15E2">
        <w:rPr>
          <w:rFonts w:asciiTheme="majorHAnsi" w:hAnsiTheme="majorHAnsi"/>
        </w:rPr>
        <w:t xml:space="preserve"> &lt;-</w:t>
      </w:r>
    </w:p>
    <w:p w14:paraId="6B04EADE" w14:textId="2245EC4F" w:rsidR="008A15E2" w:rsidRDefault="008A15E2" w:rsidP="008A15E2">
      <w:pPr>
        <w:pStyle w:val="ListParagraph"/>
        <w:numPr>
          <w:ilvl w:val="0"/>
          <w:numId w:val="28"/>
        </w:numPr>
        <w:tabs>
          <w:tab w:val="left" w:pos="360"/>
          <w:tab w:val="left" w:pos="450"/>
        </w:tabs>
        <w:rPr>
          <w:rFonts w:asciiTheme="majorHAnsi" w:hAnsiTheme="majorHAnsi"/>
        </w:rPr>
      </w:pPr>
      <w:proofErr w:type="spellStart"/>
      <w:r w:rsidRPr="008A15E2">
        <w:rPr>
          <w:rFonts w:asciiTheme="majorHAnsi" w:hAnsiTheme="majorHAnsi"/>
        </w:rPr>
        <w:t>hdfs</w:t>
      </w:r>
      <w:proofErr w:type="spellEnd"/>
      <w:r w:rsidRPr="008A15E2">
        <w:rPr>
          <w:rFonts w:asciiTheme="majorHAnsi" w:hAnsiTheme="majorHAnsi"/>
        </w:rPr>
        <w:t xml:space="preserve"> </w:t>
      </w:r>
      <w:proofErr w:type="spellStart"/>
      <w:r w:rsidRPr="008A15E2">
        <w:rPr>
          <w:rFonts w:asciiTheme="majorHAnsi" w:hAnsiTheme="majorHAnsi"/>
        </w:rPr>
        <w:t>dfs</w:t>
      </w:r>
      <w:proofErr w:type="spellEnd"/>
      <w:r w:rsidRPr="008A15E2">
        <w:rPr>
          <w:rFonts w:asciiTheme="majorHAnsi" w:hAnsiTheme="majorHAnsi"/>
        </w:rPr>
        <w:t xml:space="preserve"> -cat /user/</w:t>
      </w:r>
      <w:proofErr w:type="spellStart"/>
      <w:r w:rsidRPr="008A15E2">
        <w:rPr>
          <w:rFonts w:asciiTheme="majorHAnsi" w:hAnsiTheme="majorHAnsi"/>
        </w:rPr>
        <w:t>cloudera</w:t>
      </w:r>
      <w:proofErr w:type="spellEnd"/>
      <w:r w:rsidRPr="008A15E2">
        <w:rPr>
          <w:rFonts w:asciiTheme="majorHAnsi" w:hAnsiTheme="majorHAnsi"/>
        </w:rPr>
        <w:t>/output3/part-r-00000</w:t>
      </w:r>
      <w:r>
        <w:rPr>
          <w:rFonts w:asciiTheme="majorHAnsi" w:hAnsiTheme="majorHAnsi"/>
        </w:rPr>
        <w:t xml:space="preserve"> &lt;-</w:t>
      </w:r>
    </w:p>
    <w:p w14:paraId="287D32FF" w14:textId="11186202" w:rsidR="00AC1CF9" w:rsidRDefault="00AC1CF9" w:rsidP="00AC1CF9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 w:rsidRPr="00AC1CF9">
        <w:rPr>
          <w:rFonts w:ascii="Arial Rounded MT Bold" w:hAnsi="Arial Rounded MT Bold"/>
          <w:sz w:val="32"/>
          <w:szCs w:val="32"/>
          <w:u w:val="single"/>
        </w:rPr>
        <w:t xml:space="preserve">TERMINAL </w:t>
      </w:r>
      <w:r>
        <w:rPr>
          <w:rFonts w:ascii="Arial Rounded MT Bold" w:hAnsi="Arial Rounded MT Bold"/>
          <w:sz w:val="32"/>
          <w:szCs w:val="32"/>
          <w:u w:val="single"/>
        </w:rPr>
        <w:t>OUTPUTS</w:t>
      </w:r>
      <w:r w:rsidR="001571D1">
        <w:rPr>
          <w:rFonts w:ascii="Arial Rounded MT Bold" w:hAnsi="Arial Rounded MT Bold"/>
          <w:sz w:val="32"/>
          <w:szCs w:val="32"/>
          <w:u w:val="single"/>
        </w:rPr>
        <w:t>(part-m-00000)</w:t>
      </w:r>
      <w:r w:rsidRPr="00AC1CF9">
        <w:rPr>
          <w:rFonts w:ascii="Arial Rounded MT Bold" w:hAnsi="Arial Rounded MT Bold"/>
          <w:sz w:val="32"/>
          <w:szCs w:val="32"/>
          <w:u w:val="single"/>
        </w:rPr>
        <w:t>-</w:t>
      </w:r>
    </w:p>
    <w:p w14:paraId="17FCA873" w14:textId="77777777" w:rsidR="00AC1CF9" w:rsidRDefault="00AC1CF9" w:rsidP="00AC1CF9">
      <w:pPr>
        <w:tabs>
          <w:tab w:val="left" w:pos="360"/>
          <w:tab w:val="left" w:pos="450"/>
        </w:tabs>
        <w:sectPr w:rsidR="00AC1CF9" w:rsidSect="00BD092D">
          <w:type w:val="continuous"/>
          <w:pgSz w:w="12240" w:h="15840"/>
          <w:pgMar w:top="540" w:right="540" w:bottom="540" w:left="630" w:header="720" w:footer="720" w:gutter="0"/>
          <w:cols w:space="720"/>
          <w:docGrid w:linePitch="360"/>
        </w:sectPr>
      </w:pPr>
    </w:p>
    <w:p w14:paraId="51C35D68" w14:textId="2639F1C4" w:rsidR="00AC1CF9" w:rsidRDefault="00AC1CF9" w:rsidP="00AC1CF9">
      <w:pPr>
        <w:tabs>
          <w:tab w:val="left" w:pos="360"/>
          <w:tab w:val="left" w:pos="450"/>
        </w:tabs>
      </w:pPr>
      <w:r>
        <w:t>(it</w:t>
      </w:r>
      <w:r>
        <w:tab/>
        <w:t>1</w:t>
      </w:r>
    </w:p>
    <w:p w14:paraId="4EE33A58" w14:textId="77777777" w:rsidR="00AC1CF9" w:rsidRDefault="00AC1CF9" w:rsidP="00AC1CF9">
      <w:pPr>
        <w:tabs>
          <w:tab w:val="left" w:pos="360"/>
          <w:tab w:val="left" w:pos="450"/>
        </w:tabs>
      </w:pPr>
      <w:r>
        <w:t>By</w:t>
      </w:r>
      <w:r>
        <w:tab/>
        <w:t>1</w:t>
      </w:r>
    </w:p>
    <w:p w14:paraId="7E421A75" w14:textId="77777777" w:rsidR="00AC1CF9" w:rsidRDefault="00AC1CF9" w:rsidP="00AC1CF9">
      <w:pPr>
        <w:tabs>
          <w:tab w:val="left" w:pos="360"/>
          <w:tab w:val="left" w:pos="450"/>
        </w:tabs>
      </w:pPr>
      <w:r>
        <w:t>HPC</w:t>
      </w:r>
      <w:r>
        <w:tab/>
        <w:t>1</w:t>
      </w:r>
    </w:p>
    <w:p w14:paraId="48FDE833" w14:textId="77777777" w:rsidR="00AC1CF9" w:rsidRDefault="00AC1CF9" w:rsidP="00AC1CF9">
      <w:pPr>
        <w:tabs>
          <w:tab w:val="left" w:pos="360"/>
          <w:tab w:val="left" w:pos="450"/>
        </w:tabs>
      </w:pPr>
      <w:r>
        <w:t>MPI</w:t>
      </w:r>
      <w:r>
        <w:tab/>
        <w:t>2</w:t>
      </w:r>
    </w:p>
    <w:p w14:paraId="4FC1C35E" w14:textId="77777777" w:rsidR="00AC1CF9" w:rsidRDefault="00AC1CF9" w:rsidP="00AC1CF9">
      <w:pPr>
        <w:tabs>
          <w:tab w:val="left" w:pos="360"/>
          <w:tab w:val="left" w:pos="450"/>
        </w:tabs>
      </w:pPr>
      <w:proofErr w:type="gramStart"/>
      <w:r>
        <w:t>So</w:t>
      </w:r>
      <w:proofErr w:type="gramEnd"/>
      <w:r>
        <w:tab/>
        <w:t>1</w:t>
      </w:r>
    </w:p>
    <w:p w14:paraId="5770DAFE" w14:textId="77777777" w:rsidR="00AC1CF9" w:rsidRDefault="00AC1CF9" w:rsidP="00AC1CF9">
      <w:pPr>
        <w:tabs>
          <w:tab w:val="left" w:pos="360"/>
          <w:tab w:val="left" w:pos="450"/>
        </w:tabs>
      </w:pPr>
      <w:r>
        <w:t>The</w:t>
      </w:r>
      <w:r>
        <w:tab/>
        <w:t>2</w:t>
      </w:r>
    </w:p>
    <w:p w14:paraId="1F8E270E" w14:textId="77777777" w:rsidR="00AC1CF9" w:rsidRDefault="00AC1CF9" w:rsidP="00AC1CF9">
      <w:pPr>
        <w:tabs>
          <w:tab w:val="left" w:pos="360"/>
          <w:tab w:val="left" w:pos="450"/>
        </w:tabs>
      </w:pPr>
      <w:r>
        <w:t>and</w:t>
      </w:r>
      <w:r>
        <w:tab/>
        <w:t>6</w:t>
      </w:r>
    </w:p>
    <w:p w14:paraId="2B7D0354" w14:textId="77777777" w:rsidR="00AC1CF9" w:rsidRDefault="00AC1CF9" w:rsidP="00AC1CF9">
      <w:pPr>
        <w:tabs>
          <w:tab w:val="left" w:pos="360"/>
          <w:tab w:val="left" w:pos="450"/>
        </w:tabs>
      </w:pPr>
      <w:r>
        <w:t>are</w:t>
      </w:r>
      <w:r>
        <w:tab/>
        <w:t>1</w:t>
      </w:r>
    </w:p>
    <w:p w14:paraId="75F56CAD" w14:textId="77777777" w:rsidR="00AC1CF9" w:rsidRDefault="00AC1CF9" w:rsidP="00AC1CF9">
      <w:pPr>
        <w:tabs>
          <w:tab w:val="left" w:pos="360"/>
          <w:tab w:val="left" w:pos="450"/>
        </w:tabs>
      </w:pPr>
      <w:r>
        <w:t>as</w:t>
      </w:r>
      <w:r>
        <w:tab/>
        <w:t>6</w:t>
      </w:r>
    </w:p>
    <w:p w14:paraId="63572DC5" w14:textId="77777777" w:rsidR="00AC1CF9" w:rsidRDefault="00AC1CF9" w:rsidP="00AC1CF9">
      <w:pPr>
        <w:tabs>
          <w:tab w:val="left" w:pos="360"/>
          <w:tab w:val="left" w:pos="450"/>
        </w:tabs>
      </w:pPr>
      <w:r>
        <w:t>at</w:t>
      </w:r>
      <w:r>
        <w:tab/>
        <w:t>3</w:t>
      </w:r>
    </w:p>
    <w:p w14:paraId="2283C166" w14:textId="77777777" w:rsidR="00AC1CF9" w:rsidRDefault="00AC1CF9" w:rsidP="00AC1CF9">
      <w:pPr>
        <w:tabs>
          <w:tab w:val="left" w:pos="360"/>
          <w:tab w:val="left" w:pos="450"/>
        </w:tabs>
      </w:pPr>
      <w:r>
        <w:t>but</w:t>
      </w:r>
      <w:r>
        <w:tab/>
        <w:t>4</w:t>
      </w:r>
    </w:p>
    <w:p w14:paraId="339F2FEF" w14:textId="77777777" w:rsidR="00AC1CF9" w:rsidRDefault="00AC1CF9" w:rsidP="00AC1CF9">
      <w:pPr>
        <w:tabs>
          <w:tab w:val="left" w:pos="360"/>
          <w:tab w:val="left" w:pos="450"/>
        </w:tabs>
      </w:pPr>
      <w:r>
        <w:t>by</w:t>
      </w:r>
      <w:r>
        <w:tab/>
        <w:t>4</w:t>
      </w:r>
    </w:p>
    <w:p w14:paraId="7CFEC168" w14:textId="77777777" w:rsidR="00AC1CF9" w:rsidRDefault="00AC1CF9" w:rsidP="00AC1CF9">
      <w:pPr>
        <w:tabs>
          <w:tab w:val="left" w:pos="360"/>
          <w:tab w:val="left" w:pos="450"/>
        </w:tabs>
      </w:pPr>
      <w:r>
        <w:t>can</w:t>
      </w:r>
      <w:r>
        <w:tab/>
        <w:t>1</w:t>
      </w:r>
    </w:p>
    <w:p w14:paraId="544EADF6" w14:textId="77777777" w:rsidR="00AC1CF9" w:rsidRDefault="00AC1CF9" w:rsidP="00AC1CF9">
      <w:pPr>
        <w:tabs>
          <w:tab w:val="left" w:pos="360"/>
          <w:tab w:val="left" w:pos="450"/>
        </w:tabs>
      </w:pPr>
      <w:r>
        <w:t>do</w:t>
      </w:r>
      <w:r>
        <w:tab/>
        <w:t>1</w:t>
      </w:r>
    </w:p>
    <w:p w14:paraId="6974A7E2" w14:textId="77777777" w:rsidR="00AC1CF9" w:rsidRDefault="00AC1CF9" w:rsidP="00AC1CF9">
      <w:pPr>
        <w:tabs>
          <w:tab w:val="left" w:pos="360"/>
          <w:tab w:val="left" w:pos="450"/>
        </w:tabs>
      </w:pPr>
      <w:r>
        <w:t>fed</w:t>
      </w:r>
      <w:r>
        <w:tab/>
        <w:t>1</w:t>
      </w:r>
    </w:p>
    <w:p w14:paraId="3B596A0F" w14:textId="77777777" w:rsidR="00AC1CF9" w:rsidRDefault="00AC1CF9" w:rsidP="00AC1CF9">
      <w:pPr>
        <w:tabs>
          <w:tab w:val="left" w:pos="360"/>
          <w:tab w:val="left" w:pos="450"/>
        </w:tabs>
      </w:pPr>
      <w:r>
        <w:t>for</w:t>
      </w:r>
      <w:r>
        <w:tab/>
        <w:t>5</w:t>
      </w:r>
    </w:p>
    <w:p w14:paraId="70469CEF" w14:textId="77777777" w:rsidR="00AC1CF9" w:rsidRDefault="00AC1CF9" w:rsidP="00AC1CF9">
      <w:pPr>
        <w:tabs>
          <w:tab w:val="left" w:pos="360"/>
          <w:tab w:val="left" w:pos="450"/>
        </w:tabs>
      </w:pPr>
      <w:r>
        <w:t>has</w:t>
      </w:r>
      <w:r>
        <w:tab/>
        <w:t>2</w:t>
      </w:r>
    </w:p>
    <w:p w14:paraId="5FFF74B5" w14:textId="77777777" w:rsidR="00AC1CF9" w:rsidRDefault="00AC1CF9" w:rsidP="00AC1CF9">
      <w:pPr>
        <w:tabs>
          <w:tab w:val="left" w:pos="360"/>
          <w:tab w:val="left" w:pos="450"/>
        </w:tabs>
      </w:pPr>
      <w:r>
        <w:t>if</w:t>
      </w:r>
      <w:r>
        <w:tab/>
        <w:t>1</w:t>
      </w:r>
    </w:p>
    <w:p w14:paraId="662D3591" w14:textId="77777777" w:rsidR="00AC1CF9" w:rsidRDefault="00AC1CF9" w:rsidP="00AC1CF9">
      <w:pPr>
        <w:tabs>
          <w:tab w:val="left" w:pos="360"/>
          <w:tab w:val="left" w:pos="450"/>
        </w:tabs>
      </w:pPr>
      <w:r>
        <w:t>in</w:t>
      </w:r>
      <w:r>
        <w:tab/>
        <w:t>9</w:t>
      </w:r>
    </w:p>
    <w:p w14:paraId="6F6CF881" w14:textId="77777777" w:rsidR="00AC1CF9" w:rsidRDefault="00AC1CF9" w:rsidP="00AC1CF9">
      <w:pPr>
        <w:tabs>
          <w:tab w:val="left" w:pos="360"/>
          <w:tab w:val="left" w:pos="450"/>
        </w:tabs>
      </w:pPr>
      <w:r>
        <w:t>is</w:t>
      </w:r>
      <w:r>
        <w:tab/>
        <w:t>15</w:t>
      </w:r>
    </w:p>
    <w:p w14:paraId="42865E3B" w14:textId="77777777" w:rsidR="00AC1CF9" w:rsidRDefault="00AC1CF9" w:rsidP="00AC1CF9">
      <w:pPr>
        <w:tabs>
          <w:tab w:val="left" w:pos="360"/>
          <w:tab w:val="left" w:pos="450"/>
        </w:tabs>
      </w:pPr>
      <w:r>
        <w:t>it</w:t>
      </w:r>
      <w:r>
        <w:tab/>
        <w:t>8</w:t>
      </w:r>
    </w:p>
    <w:p w14:paraId="37D9D088" w14:textId="77777777" w:rsidR="00AC1CF9" w:rsidRDefault="00AC1CF9" w:rsidP="00AC1CF9">
      <w:pPr>
        <w:tabs>
          <w:tab w:val="left" w:pos="360"/>
          <w:tab w:val="left" w:pos="450"/>
        </w:tabs>
      </w:pPr>
      <w:r>
        <w:t>its</w:t>
      </w:r>
      <w:r>
        <w:tab/>
        <w:t>1</w:t>
      </w:r>
    </w:p>
    <w:p w14:paraId="3A21B5BE" w14:textId="77777777" w:rsidR="00AC1CF9" w:rsidRDefault="00AC1CF9" w:rsidP="00AC1CF9">
      <w:pPr>
        <w:tabs>
          <w:tab w:val="left" w:pos="360"/>
          <w:tab w:val="left" w:pos="450"/>
        </w:tabs>
      </w:pPr>
      <w:r>
        <w:t>map</w:t>
      </w:r>
      <w:r>
        <w:tab/>
        <w:t>1</w:t>
      </w:r>
    </w:p>
    <w:p w14:paraId="3A4606AD" w14:textId="77777777" w:rsidR="00AC1CF9" w:rsidRDefault="00AC1CF9" w:rsidP="00AC1CF9">
      <w:pPr>
        <w:tabs>
          <w:tab w:val="left" w:pos="360"/>
          <w:tab w:val="left" w:pos="450"/>
        </w:tabs>
      </w:pPr>
      <w:r>
        <w:t>no</w:t>
      </w:r>
      <w:r>
        <w:tab/>
        <w:t>1</w:t>
      </w:r>
    </w:p>
    <w:p w14:paraId="2B7AEDB8" w14:textId="77777777" w:rsidR="00AC1CF9" w:rsidRDefault="00AC1CF9" w:rsidP="00AC1CF9">
      <w:pPr>
        <w:tabs>
          <w:tab w:val="left" w:pos="360"/>
          <w:tab w:val="left" w:pos="450"/>
        </w:tabs>
      </w:pPr>
      <w:r>
        <w:t>not</w:t>
      </w:r>
      <w:r>
        <w:tab/>
        <w:t>2</w:t>
      </w:r>
    </w:p>
    <w:p w14:paraId="25FE81A3" w14:textId="77777777" w:rsidR="00AC1CF9" w:rsidRDefault="00AC1CF9" w:rsidP="00AC1CF9">
      <w:pPr>
        <w:tabs>
          <w:tab w:val="left" w:pos="360"/>
          <w:tab w:val="left" w:pos="450"/>
        </w:tabs>
      </w:pPr>
      <w:r>
        <w:t>of</w:t>
      </w:r>
      <w:r>
        <w:tab/>
        <w:t>7</w:t>
      </w:r>
    </w:p>
    <w:p w14:paraId="2FC0233B" w14:textId="77777777" w:rsidR="00AC1CF9" w:rsidRDefault="00AC1CF9" w:rsidP="00AC1CF9">
      <w:pPr>
        <w:tabs>
          <w:tab w:val="left" w:pos="360"/>
          <w:tab w:val="left" w:pos="450"/>
        </w:tabs>
      </w:pPr>
      <w:r>
        <w:t>on</w:t>
      </w:r>
      <w:r>
        <w:tab/>
        <w:t>2</w:t>
      </w:r>
    </w:p>
    <w:p w14:paraId="7914602D" w14:textId="77777777" w:rsidR="00AC1CF9" w:rsidRDefault="00AC1CF9" w:rsidP="00AC1CF9">
      <w:pPr>
        <w:tabs>
          <w:tab w:val="left" w:pos="360"/>
          <w:tab w:val="left" w:pos="450"/>
        </w:tabs>
      </w:pPr>
      <w:r>
        <w:t>one</w:t>
      </w:r>
      <w:r>
        <w:tab/>
        <w:t>1</w:t>
      </w:r>
    </w:p>
    <w:p w14:paraId="1DBAA512" w14:textId="77777777" w:rsidR="00AC1CF9" w:rsidRDefault="00AC1CF9" w:rsidP="00AC1CF9">
      <w:pPr>
        <w:tabs>
          <w:tab w:val="left" w:pos="360"/>
          <w:tab w:val="left" w:pos="450"/>
        </w:tabs>
      </w:pPr>
      <w:r>
        <w:t>or</w:t>
      </w:r>
      <w:r>
        <w:tab/>
        <w:t>1</w:t>
      </w:r>
    </w:p>
    <w:p w14:paraId="1C5B6DCC" w14:textId="77777777" w:rsidR="00AC1CF9" w:rsidRDefault="00AC1CF9" w:rsidP="00AC1CF9">
      <w:pPr>
        <w:tabs>
          <w:tab w:val="left" w:pos="360"/>
          <w:tab w:val="left" w:pos="450"/>
        </w:tabs>
      </w:pPr>
      <w:r>
        <w:t>own</w:t>
      </w:r>
      <w:r>
        <w:tab/>
        <w:t>1</w:t>
      </w:r>
    </w:p>
    <w:p w14:paraId="7A8FDECF" w14:textId="77777777" w:rsidR="00AC1CF9" w:rsidRDefault="00AC1CF9" w:rsidP="00AC1CF9">
      <w:pPr>
        <w:tabs>
          <w:tab w:val="left" w:pos="360"/>
          <w:tab w:val="left" w:pos="450"/>
        </w:tabs>
      </w:pPr>
      <w:r>
        <w:t>run</w:t>
      </w:r>
      <w:r>
        <w:tab/>
        <w:t>1</w:t>
      </w:r>
    </w:p>
    <w:p w14:paraId="7C6391C6" w14:textId="77777777" w:rsidR="00AC1CF9" w:rsidRDefault="00AC1CF9" w:rsidP="00AC1CF9">
      <w:pPr>
        <w:tabs>
          <w:tab w:val="left" w:pos="360"/>
          <w:tab w:val="left" w:pos="450"/>
        </w:tabs>
      </w:pPr>
      <w:proofErr w:type="gramStart"/>
      <w:r>
        <w:t>so</w:t>
      </w:r>
      <w:proofErr w:type="gramEnd"/>
      <w:r>
        <w:tab/>
        <w:t>1</w:t>
      </w:r>
    </w:p>
    <w:p w14:paraId="12DC4C66" w14:textId="77777777" w:rsidR="00AC1CF9" w:rsidRDefault="00AC1CF9" w:rsidP="00AC1CF9">
      <w:pPr>
        <w:tabs>
          <w:tab w:val="left" w:pos="360"/>
          <w:tab w:val="left" w:pos="450"/>
        </w:tabs>
      </w:pPr>
      <w:r>
        <w:t>the</w:t>
      </w:r>
      <w:r>
        <w:tab/>
        <w:t>33</w:t>
      </w:r>
    </w:p>
    <w:p w14:paraId="286B9516" w14:textId="77777777" w:rsidR="00AC1CF9" w:rsidRDefault="00AC1CF9" w:rsidP="00AC1CF9">
      <w:pPr>
        <w:tabs>
          <w:tab w:val="left" w:pos="360"/>
          <w:tab w:val="left" w:pos="450"/>
        </w:tabs>
      </w:pPr>
      <w:r>
        <w:t>to</w:t>
      </w:r>
      <w:r>
        <w:tab/>
        <w:t>16</w:t>
      </w:r>
    </w:p>
    <w:p w14:paraId="42433107" w14:textId="77777777" w:rsidR="00AC1CF9" w:rsidRDefault="00AC1CF9" w:rsidP="00AC1CF9">
      <w:pPr>
        <w:tabs>
          <w:tab w:val="left" w:pos="360"/>
          <w:tab w:val="left" w:pos="450"/>
        </w:tabs>
      </w:pPr>
      <w:r>
        <w:t>via</w:t>
      </w:r>
      <w:r>
        <w:tab/>
        <w:t>1</w:t>
      </w:r>
    </w:p>
    <w:p w14:paraId="3DD8835F" w14:textId="26BCB0B0" w:rsidR="00AC1CF9" w:rsidRPr="00AC1CF9" w:rsidRDefault="00AC1CF9" w:rsidP="00AC1CF9">
      <w:pPr>
        <w:tabs>
          <w:tab w:val="left" w:pos="360"/>
          <w:tab w:val="left" w:pos="450"/>
        </w:tabs>
      </w:pPr>
      <w:r>
        <w:t>you</w:t>
      </w:r>
      <w:r>
        <w:tab/>
        <w:t>1</w:t>
      </w:r>
    </w:p>
    <w:p w14:paraId="1C11C7B3" w14:textId="27026077" w:rsidR="001C50DE" w:rsidRDefault="001C50DE" w:rsidP="00AC1CF9">
      <w:pPr>
        <w:tabs>
          <w:tab w:val="left" w:pos="360"/>
          <w:tab w:val="left" w:pos="450"/>
        </w:tabs>
        <w:rPr>
          <w:rFonts w:asciiTheme="majorHAnsi" w:hAnsiTheme="majorHAnsi"/>
        </w:rPr>
        <w:sectPr w:rsidR="001C50DE" w:rsidSect="00AC1CF9">
          <w:type w:val="continuous"/>
          <w:pgSz w:w="12240" w:h="15840"/>
          <w:pgMar w:top="540" w:right="540" w:bottom="540" w:left="630" w:header="720" w:footer="720" w:gutter="0"/>
          <w:cols w:num="2" w:space="720"/>
          <w:docGrid w:linePitch="360"/>
        </w:sectPr>
      </w:pPr>
    </w:p>
    <w:p w14:paraId="6F874712" w14:textId="52D6F8C0" w:rsidR="00AC1CF9" w:rsidRPr="00AC1CF9" w:rsidRDefault="00AC1CF9" w:rsidP="00AC1CF9">
      <w:pPr>
        <w:tabs>
          <w:tab w:val="left" w:pos="360"/>
          <w:tab w:val="left" w:pos="450"/>
        </w:tabs>
        <w:rPr>
          <w:rFonts w:asciiTheme="majorHAnsi" w:hAnsiTheme="majorHAnsi"/>
        </w:rPr>
      </w:pPr>
    </w:p>
    <w:p w14:paraId="6E9E2E80" w14:textId="77777777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2FF7492C" w14:textId="77777777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02E5074A" w14:textId="77777777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0E1D6E98" w14:textId="77777777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1C2D71B3" w14:textId="77777777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55F859CE" w14:textId="77777777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3828363A" w14:textId="77777777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6AFB6424" w14:textId="339A0E6D" w:rsidR="001571D1" w:rsidRDefault="001571D1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 w:rsidRPr="00AC1CF9">
        <w:rPr>
          <w:rFonts w:ascii="Arial Rounded MT Bold" w:hAnsi="Arial Rounded MT Bold"/>
          <w:sz w:val="32"/>
          <w:szCs w:val="32"/>
          <w:u w:val="single"/>
        </w:rPr>
        <w:lastRenderedPageBreak/>
        <w:t xml:space="preserve">TERMINAL </w:t>
      </w:r>
      <w:r>
        <w:rPr>
          <w:rFonts w:ascii="Arial Rounded MT Bold" w:hAnsi="Arial Rounded MT Bold"/>
          <w:sz w:val="32"/>
          <w:szCs w:val="32"/>
          <w:u w:val="single"/>
        </w:rPr>
        <w:t>OUTPUTS(part-m-00001)</w:t>
      </w:r>
      <w:r w:rsidRPr="00AC1CF9">
        <w:rPr>
          <w:rFonts w:ascii="Arial Rounded MT Bold" w:hAnsi="Arial Rounded MT Bold"/>
          <w:sz w:val="32"/>
          <w:szCs w:val="32"/>
          <w:u w:val="single"/>
        </w:rPr>
        <w:t>-</w:t>
      </w:r>
    </w:p>
    <w:p w14:paraId="142759BD" w14:textId="77777777" w:rsidR="001571D1" w:rsidRDefault="001571D1" w:rsidP="001571D1">
      <w:pPr>
        <w:tabs>
          <w:tab w:val="left" w:pos="360"/>
          <w:tab w:val="left" w:pos="450"/>
        </w:tabs>
        <w:sectPr w:rsidR="001571D1" w:rsidSect="00BD092D">
          <w:type w:val="continuous"/>
          <w:pgSz w:w="12240" w:h="15840"/>
          <w:pgMar w:top="540" w:right="540" w:bottom="540" w:left="630" w:header="720" w:footer="720" w:gutter="0"/>
          <w:cols w:space="720"/>
          <w:docGrid w:linePitch="360"/>
        </w:sectPr>
      </w:pPr>
    </w:p>
    <w:p w14:paraId="14F47F0F" w14:textId="77777777" w:rsidR="001571D1" w:rsidRDefault="001571D1" w:rsidP="001571D1">
      <w:pPr>
        <w:tabs>
          <w:tab w:val="left" w:pos="360"/>
          <w:tab w:val="left" w:pos="450"/>
        </w:tabs>
      </w:pPr>
      <w:r>
        <w:t>(HPC)</w:t>
      </w:r>
      <w:r>
        <w:tab/>
        <w:t>1</w:t>
      </w:r>
    </w:p>
    <w:p w14:paraId="02BB21EB" w14:textId="77777777" w:rsidR="001571D1" w:rsidRDefault="001571D1" w:rsidP="001571D1">
      <w:pPr>
        <w:tabs>
          <w:tab w:val="left" w:pos="360"/>
          <w:tab w:val="left" w:pos="450"/>
        </w:tabs>
      </w:pPr>
      <w:r>
        <w:t>(This</w:t>
      </w:r>
      <w:r>
        <w:tab/>
        <w:t>1</w:t>
      </w:r>
    </w:p>
    <w:p w14:paraId="6010E213" w14:textId="77777777" w:rsidR="001571D1" w:rsidRDefault="001571D1" w:rsidP="001571D1">
      <w:pPr>
        <w:tabs>
          <w:tab w:val="left" w:pos="360"/>
          <w:tab w:val="left" w:pos="450"/>
        </w:tabs>
      </w:pPr>
      <w:r>
        <w:t>(such</w:t>
      </w:r>
      <w:r>
        <w:tab/>
        <w:t>1</w:t>
      </w:r>
    </w:p>
    <w:p w14:paraId="02BDEB78" w14:textId="77777777" w:rsidR="001571D1" w:rsidRDefault="001571D1" w:rsidP="001571D1">
      <w:pPr>
        <w:tabs>
          <w:tab w:val="left" w:pos="360"/>
          <w:tab w:val="left" w:pos="450"/>
        </w:tabs>
      </w:pPr>
      <w:r>
        <w:t>This</w:t>
      </w:r>
      <w:r>
        <w:tab/>
        <w:t>2</w:t>
      </w:r>
    </w:p>
    <w:p w14:paraId="4AFF08AD" w14:textId="77777777" w:rsidR="001571D1" w:rsidRDefault="001571D1" w:rsidP="001571D1">
      <w:pPr>
        <w:tabs>
          <w:tab w:val="left" w:pos="360"/>
          <w:tab w:val="left" w:pos="450"/>
        </w:tabs>
      </w:pPr>
      <w:r>
        <w:t>able</w:t>
      </w:r>
      <w:r>
        <w:tab/>
        <w:t>1</w:t>
      </w:r>
    </w:p>
    <w:p w14:paraId="34FCA387" w14:textId="77777777" w:rsidR="001571D1" w:rsidRDefault="001571D1" w:rsidP="001571D1">
      <w:pPr>
        <w:tabs>
          <w:tab w:val="left" w:pos="360"/>
          <w:tab w:val="left" w:pos="450"/>
        </w:tabs>
      </w:pPr>
      <w:r>
        <w:t>about</w:t>
      </w:r>
      <w:r>
        <w:tab/>
        <w:t>1</w:t>
      </w:r>
    </w:p>
    <w:p w14:paraId="5B1A31E1" w14:textId="77777777" w:rsidR="001571D1" w:rsidRDefault="001571D1" w:rsidP="001571D1">
      <w:pPr>
        <w:tabs>
          <w:tab w:val="left" w:pos="360"/>
          <w:tab w:val="left" w:pos="450"/>
        </w:tabs>
      </w:pPr>
      <w:r>
        <w:t>and,</w:t>
      </w:r>
      <w:r>
        <w:tab/>
        <w:t>1</w:t>
      </w:r>
    </w:p>
    <w:p w14:paraId="16F87BA7" w14:textId="77777777" w:rsidR="001571D1" w:rsidRDefault="001571D1" w:rsidP="001571D1">
      <w:pPr>
        <w:tabs>
          <w:tab w:val="left" w:pos="360"/>
          <w:tab w:val="left" w:pos="450"/>
        </w:tabs>
      </w:pPr>
      <w:r>
        <w:t>area</w:t>
      </w:r>
      <w:r>
        <w:tab/>
        <w:t>1</w:t>
      </w:r>
    </w:p>
    <w:p w14:paraId="55AC7342" w14:textId="77777777" w:rsidR="001571D1" w:rsidRDefault="001571D1" w:rsidP="001571D1">
      <w:pPr>
        <w:tabs>
          <w:tab w:val="left" w:pos="360"/>
          <w:tab w:val="left" w:pos="450"/>
        </w:tabs>
      </w:pPr>
      <w:r>
        <w:t>been</w:t>
      </w:r>
      <w:r>
        <w:tab/>
        <w:t>1</w:t>
      </w:r>
    </w:p>
    <w:p w14:paraId="53CE90A7" w14:textId="77777777" w:rsidR="001571D1" w:rsidRDefault="001571D1" w:rsidP="001571D1">
      <w:pPr>
        <w:tabs>
          <w:tab w:val="left" w:pos="360"/>
          <w:tab w:val="left" w:pos="450"/>
        </w:tabs>
      </w:pPr>
      <w:r>
        <w:t>care</w:t>
      </w:r>
      <w:r>
        <w:tab/>
        <w:t>1</w:t>
      </w:r>
    </w:p>
    <w:p w14:paraId="3690432A" w14:textId="77777777" w:rsidR="001571D1" w:rsidRDefault="001571D1" w:rsidP="001571D1">
      <w:pPr>
        <w:tabs>
          <w:tab w:val="left" w:pos="360"/>
          <w:tab w:val="left" w:pos="450"/>
        </w:tabs>
      </w:pPr>
      <w:r>
        <w:t>case,</w:t>
      </w:r>
      <w:r>
        <w:tab/>
        <w:t>1</w:t>
      </w:r>
    </w:p>
    <w:p w14:paraId="576D7CB2" w14:textId="77777777" w:rsidR="001571D1" w:rsidRDefault="001571D1" w:rsidP="001571D1">
      <w:pPr>
        <w:tabs>
          <w:tab w:val="left" w:pos="360"/>
          <w:tab w:val="left" w:pos="450"/>
        </w:tabs>
      </w:pPr>
      <w:r>
        <w:t>data</w:t>
      </w:r>
      <w:r>
        <w:tab/>
        <w:t>11</w:t>
      </w:r>
    </w:p>
    <w:p w14:paraId="1E559BB9" w14:textId="77777777" w:rsidR="001571D1" w:rsidRDefault="001571D1" w:rsidP="001571D1">
      <w:pPr>
        <w:tabs>
          <w:tab w:val="left" w:pos="360"/>
          <w:tab w:val="left" w:pos="450"/>
        </w:tabs>
      </w:pPr>
      <w:r>
        <w:t>does</w:t>
      </w:r>
      <w:r>
        <w:tab/>
        <w:t>1</w:t>
      </w:r>
    </w:p>
    <w:p w14:paraId="5543C0A1" w14:textId="77777777" w:rsidR="001571D1" w:rsidRDefault="001571D1" w:rsidP="001571D1">
      <w:pPr>
        <w:tabs>
          <w:tab w:val="left" w:pos="360"/>
          <w:tab w:val="left" w:pos="450"/>
        </w:tabs>
      </w:pPr>
      <w:r>
        <w:t>doing</w:t>
      </w:r>
      <w:r>
        <w:tab/>
        <w:t>1</w:t>
      </w:r>
    </w:p>
    <w:p w14:paraId="2341B1B6" w14:textId="77777777" w:rsidR="001571D1" w:rsidRDefault="001571D1" w:rsidP="001571D1">
      <w:pPr>
        <w:tabs>
          <w:tab w:val="left" w:pos="360"/>
          <w:tab w:val="left" w:pos="450"/>
        </w:tabs>
      </w:pPr>
      <w:r>
        <w:t>don’t</w:t>
      </w:r>
      <w:r>
        <w:tab/>
        <w:t>1</w:t>
      </w:r>
    </w:p>
    <w:p w14:paraId="2A4B6910" w14:textId="77777777" w:rsidR="001571D1" w:rsidRDefault="001571D1" w:rsidP="001571D1">
      <w:pPr>
        <w:tabs>
          <w:tab w:val="left" w:pos="360"/>
          <w:tab w:val="left" w:pos="450"/>
        </w:tabs>
      </w:pPr>
      <w:r>
        <w:t>easy</w:t>
      </w:r>
      <w:r>
        <w:tab/>
        <w:t>1</w:t>
      </w:r>
    </w:p>
    <w:p w14:paraId="2A0A4B67" w14:textId="77777777" w:rsidR="001571D1" w:rsidRDefault="001571D1" w:rsidP="001571D1">
      <w:pPr>
        <w:tabs>
          <w:tab w:val="left" w:pos="360"/>
          <w:tab w:val="left" w:pos="450"/>
        </w:tabs>
      </w:pPr>
      <w:r>
        <w:t>fast</w:t>
      </w:r>
      <w:r>
        <w:tab/>
        <w:t>1</w:t>
      </w:r>
    </w:p>
    <w:p w14:paraId="67FB77EC" w14:textId="77777777" w:rsidR="001571D1" w:rsidRDefault="001571D1" w:rsidP="001571D1">
      <w:pPr>
        <w:tabs>
          <w:tab w:val="left" w:pos="360"/>
          <w:tab w:val="left" w:pos="450"/>
        </w:tabs>
      </w:pPr>
      <w:r>
        <w:t>flow</w:t>
      </w:r>
      <w:r>
        <w:tab/>
        <w:t>1</w:t>
      </w:r>
    </w:p>
    <w:p w14:paraId="353479D8" w14:textId="77777777" w:rsidR="001571D1" w:rsidRDefault="001571D1" w:rsidP="001571D1">
      <w:pPr>
        <w:tabs>
          <w:tab w:val="left" w:pos="360"/>
          <w:tab w:val="left" w:pos="450"/>
        </w:tabs>
      </w:pPr>
      <w:r>
        <w:t>flow,</w:t>
      </w:r>
      <w:r>
        <w:tab/>
        <w:t>1</w:t>
      </w:r>
    </w:p>
    <w:p w14:paraId="39331688" w14:textId="77777777" w:rsidR="001571D1" w:rsidRDefault="001571D1" w:rsidP="001571D1">
      <w:pPr>
        <w:tabs>
          <w:tab w:val="left" w:pos="360"/>
          <w:tab w:val="left" w:pos="450"/>
        </w:tabs>
      </w:pPr>
      <w:r>
        <w:t>from</w:t>
      </w:r>
      <w:r>
        <w:tab/>
        <w:t>3</w:t>
      </w:r>
    </w:p>
    <w:p w14:paraId="77F428AF" w14:textId="77777777" w:rsidR="001571D1" w:rsidRDefault="001571D1" w:rsidP="001571D1">
      <w:pPr>
        <w:tabs>
          <w:tab w:val="left" w:pos="360"/>
          <w:tab w:val="left" w:pos="450"/>
        </w:tabs>
      </w:pPr>
      <w:r>
        <w:t>gives</w:t>
      </w:r>
      <w:r>
        <w:tab/>
        <w:t>2</w:t>
      </w:r>
    </w:p>
    <w:p w14:paraId="6CC9B423" w14:textId="77777777" w:rsidR="001571D1" w:rsidRDefault="001571D1" w:rsidP="001571D1">
      <w:pPr>
        <w:tabs>
          <w:tab w:val="left" w:pos="360"/>
          <w:tab w:val="left" w:pos="450"/>
        </w:tabs>
      </w:pPr>
      <w:r>
        <w:t>goes</w:t>
      </w:r>
      <w:r>
        <w:tab/>
        <w:t>1</w:t>
      </w:r>
    </w:p>
    <w:p w14:paraId="11109895" w14:textId="77777777" w:rsidR="001571D1" w:rsidRDefault="001571D1" w:rsidP="001571D1">
      <w:pPr>
        <w:tabs>
          <w:tab w:val="left" w:pos="360"/>
          <w:tab w:val="left" w:pos="450"/>
        </w:tabs>
      </w:pPr>
      <w:r>
        <w:t>good</w:t>
      </w:r>
      <w:r>
        <w:tab/>
        <w:t>1</w:t>
      </w:r>
    </w:p>
    <w:p w14:paraId="44BA34F7" w14:textId="77777777" w:rsidR="001571D1" w:rsidRDefault="001571D1" w:rsidP="001571D1">
      <w:pPr>
        <w:tabs>
          <w:tab w:val="left" w:pos="360"/>
          <w:tab w:val="left" w:pos="450"/>
        </w:tabs>
      </w:pPr>
      <w:r>
        <w:t>great</w:t>
      </w:r>
      <w:r>
        <w:tab/>
        <w:t>2</w:t>
      </w:r>
    </w:p>
    <w:p w14:paraId="368EC158" w14:textId="77777777" w:rsidR="001571D1" w:rsidRDefault="001571D1" w:rsidP="001571D1">
      <w:pPr>
        <w:tabs>
          <w:tab w:val="left" w:pos="360"/>
          <w:tab w:val="left" w:pos="450"/>
        </w:tabs>
      </w:pPr>
      <w:r>
        <w:t>grid</w:t>
      </w:r>
      <w:r>
        <w:tab/>
        <w:t>1</w:t>
      </w:r>
    </w:p>
    <w:p w14:paraId="1D9C301A" w14:textId="77777777" w:rsidR="001571D1" w:rsidRDefault="001571D1" w:rsidP="001571D1">
      <w:pPr>
        <w:tabs>
          <w:tab w:val="left" w:pos="360"/>
          <w:tab w:val="left" w:pos="450"/>
        </w:tabs>
      </w:pPr>
      <w:r>
        <w:t>have</w:t>
      </w:r>
      <w:r>
        <w:tab/>
        <w:t>3</w:t>
      </w:r>
    </w:p>
    <w:p w14:paraId="0BEE14D7" w14:textId="77777777" w:rsidR="001571D1" w:rsidRDefault="001571D1" w:rsidP="001571D1">
      <w:pPr>
        <w:tabs>
          <w:tab w:val="left" w:pos="360"/>
          <w:tab w:val="left" w:pos="450"/>
        </w:tabs>
      </w:pPr>
      <w:r>
        <w:t>heart</w:t>
      </w:r>
      <w:r>
        <w:tab/>
        <w:t>1</w:t>
      </w:r>
    </w:p>
    <w:p w14:paraId="47A222D8" w14:textId="77777777" w:rsidR="001571D1" w:rsidRDefault="001571D1" w:rsidP="001571D1">
      <w:pPr>
        <w:tabs>
          <w:tab w:val="left" w:pos="360"/>
          <w:tab w:val="left" w:pos="450"/>
        </w:tabs>
      </w:pPr>
      <w:r>
        <w:t>idle.</w:t>
      </w:r>
      <w:r>
        <w:tab/>
        <w:t>1</w:t>
      </w:r>
    </w:p>
    <w:p w14:paraId="321F8ECA" w14:textId="77777777" w:rsidR="001571D1" w:rsidRDefault="001571D1" w:rsidP="001571D1">
      <w:pPr>
        <w:tabs>
          <w:tab w:val="left" w:pos="360"/>
          <w:tab w:val="left" w:pos="450"/>
        </w:tabs>
      </w:pPr>
      <w:r>
        <w:t>jobs,</w:t>
      </w:r>
      <w:r>
        <w:tab/>
        <w:t>1</w:t>
      </w:r>
    </w:p>
    <w:p w14:paraId="7FB59872" w14:textId="4DB32C3D" w:rsidR="001571D1" w:rsidRDefault="001571D1" w:rsidP="001571D1">
      <w:pPr>
        <w:tabs>
          <w:tab w:val="left" w:pos="360"/>
          <w:tab w:val="left" w:pos="450"/>
        </w:tabs>
      </w:pPr>
      <w:r>
        <w:t>know</w:t>
      </w:r>
      <w:r>
        <w:tab/>
        <w:t>1</w:t>
      </w:r>
      <w:r w:rsidR="00F7612F">
        <w:br w:type="column"/>
      </w:r>
    </w:p>
    <w:p w14:paraId="74A64F0A" w14:textId="77777777" w:rsidR="001571D1" w:rsidRDefault="001571D1" w:rsidP="001571D1">
      <w:pPr>
        <w:tabs>
          <w:tab w:val="left" w:pos="360"/>
          <w:tab w:val="left" w:pos="450"/>
        </w:tabs>
      </w:pPr>
      <w:r>
        <w:t>known</w:t>
      </w:r>
      <w:r>
        <w:tab/>
        <w:t>1</w:t>
      </w:r>
    </w:p>
    <w:p w14:paraId="2B3315C4" w14:textId="77777777" w:rsidR="001571D1" w:rsidRDefault="001571D1" w:rsidP="001571D1">
      <w:pPr>
        <w:tabs>
          <w:tab w:val="left" w:pos="360"/>
          <w:tab w:val="left" w:pos="450"/>
        </w:tabs>
      </w:pPr>
      <w:r>
        <w:t>like</w:t>
      </w:r>
      <w:r>
        <w:tab/>
        <w:t>1</w:t>
      </w:r>
    </w:p>
    <w:p w14:paraId="61D6BFAA" w14:textId="77777777" w:rsidR="001571D1" w:rsidRDefault="001571D1" w:rsidP="001571D1">
      <w:pPr>
        <w:tabs>
          <w:tab w:val="left" w:pos="360"/>
          <w:tab w:val="left" w:pos="450"/>
        </w:tabs>
      </w:pPr>
      <w:r>
        <w:t>links</w:t>
      </w:r>
      <w:r>
        <w:tab/>
        <w:t>1</w:t>
      </w:r>
    </w:p>
    <w:p w14:paraId="0683D732" w14:textId="63CB7AD1" w:rsidR="001571D1" w:rsidRDefault="001571D1" w:rsidP="001571D1">
      <w:pPr>
        <w:tabs>
          <w:tab w:val="left" w:pos="360"/>
          <w:tab w:val="left" w:pos="450"/>
        </w:tabs>
      </w:pPr>
      <w:r>
        <w:t>make</w:t>
      </w:r>
      <w:r>
        <w:tab/>
        <w:t>1</w:t>
      </w:r>
    </w:p>
    <w:p w14:paraId="0AE34500" w14:textId="77777777" w:rsidR="001571D1" w:rsidRDefault="001571D1" w:rsidP="001571D1">
      <w:pPr>
        <w:tabs>
          <w:tab w:val="left" w:pos="360"/>
          <w:tab w:val="left" w:pos="450"/>
        </w:tabs>
      </w:pPr>
      <w:r>
        <w:t>makes</w:t>
      </w:r>
      <w:r>
        <w:tab/>
        <w:t>1</w:t>
      </w:r>
    </w:p>
    <w:p w14:paraId="4BDACE71" w14:textId="77777777" w:rsidR="001571D1" w:rsidRDefault="001571D1" w:rsidP="001571D1">
      <w:pPr>
        <w:tabs>
          <w:tab w:val="left" w:pos="360"/>
          <w:tab w:val="left" w:pos="450"/>
        </w:tabs>
      </w:pPr>
      <w:r>
        <w:t>map,</w:t>
      </w:r>
      <w:r>
        <w:tab/>
        <w:t>1</w:t>
      </w:r>
    </w:p>
    <w:p w14:paraId="242E9CCB" w14:textId="77777777" w:rsidR="001571D1" w:rsidRDefault="001571D1" w:rsidP="001571D1">
      <w:pPr>
        <w:tabs>
          <w:tab w:val="left" w:pos="360"/>
          <w:tab w:val="left" w:pos="450"/>
        </w:tabs>
      </w:pPr>
      <w:r>
        <w:t>maps</w:t>
      </w:r>
      <w:r>
        <w:tab/>
        <w:t>1</w:t>
      </w:r>
    </w:p>
    <w:p w14:paraId="2B41E61F" w14:textId="77777777" w:rsidR="001571D1" w:rsidRDefault="001571D1" w:rsidP="001571D1">
      <w:pPr>
        <w:tabs>
          <w:tab w:val="left" w:pos="360"/>
          <w:tab w:val="left" w:pos="450"/>
        </w:tabs>
      </w:pPr>
      <w:r>
        <w:t>model</w:t>
      </w:r>
      <w:r>
        <w:tab/>
        <w:t>1</w:t>
      </w:r>
    </w:p>
    <w:p w14:paraId="1A260CF4" w14:textId="77777777" w:rsidR="001571D1" w:rsidRDefault="001571D1" w:rsidP="001571D1">
      <w:pPr>
        <w:tabs>
          <w:tab w:val="left" w:pos="360"/>
          <w:tab w:val="left" w:pos="450"/>
        </w:tabs>
      </w:pPr>
      <w:r>
        <w:t>more</w:t>
      </w:r>
      <w:r>
        <w:tab/>
        <w:t>3</w:t>
      </w:r>
    </w:p>
    <w:p w14:paraId="40CBB060" w14:textId="77777777" w:rsidR="001571D1" w:rsidRDefault="001571D1" w:rsidP="001571D1">
      <w:pPr>
        <w:tabs>
          <w:tab w:val="left" w:pos="360"/>
          <w:tab w:val="left" w:pos="450"/>
        </w:tabs>
      </w:pPr>
      <w:r>
        <w:t>most</w:t>
      </w:r>
      <w:r>
        <w:tab/>
        <w:t>1</w:t>
      </w:r>
    </w:p>
    <w:p w14:paraId="613A3481" w14:textId="77777777" w:rsidR="001571D1" w:rsidRDefault="001571D1" w:rsidP="001571D1">
      <w:pPr>
        <w:tabs>
          <w:tab w:val="left" w:pos="360"/>
          <w:tab w:val="left" w:pos="450"/>
        </w:tabs>
      </w:pPr>
      <w:r>
        <w:t>need</w:t>
      </w:r>
      <w:r>
        <w:tab/>
        <w:t>1</w:t>
      </w:r>
    </w:p>
    <w:p w14:paraId="10FD2CB5" w14:textId="77777777" w:rsidR="001571D1" w:rsidRDefault="001571D1" w:rsidP="001571D1">
      <w:pPr>
        <w:tabs>
          <w:tab w:val="left" w:pos="360"/>
          <w:tab w:val="left" w:pos="450"/>
        </w:tabs>
      </w:pPr>
      <w:r>
        <w:t>needs</w:t>
      </w:r>
      <w:r>
        <w:tab/>
        <w:t>1</w:t>
      </w:r>
    </w:p>
    <w:p w14:paraId="5BA8C82F" w14:textId="77777777" w:rsidR="001571D1" w:rsidRDefault="001571D1" w:rsidP="001571D1">
      <w:pPr>
        <w:tabs>
          <w:tab w:val="left" w:pos="360"/>
          <w:tab w:val="left" w:pos="450"/>
        </w:tabs>
      </w:pPr>
      <w:r>
        <w:t>nodes</w:t>
      </w:r>
      <w:r>
        <w:tab/>
        <w:t>2</w:t>
      </w:r>
    </w:p>
    <w:p w14:paraId="7514A842" w14:textId="77777777" w:rsidR="001571D1" w:rsidRDefault="001571D1" w:rsidP="001571D1">
      <w:pPr>
        <w:tabs>
          <w:tab w:val="left" w:pos="360"/>
          <w:tab w:val="left" w:pos="450"/>
        </w:tabs>
      </w:pPr>
      <w:r>
        <w:t>not,</w:t>
      </w:r>
      <w:r>
        <w:tab/>
        <w:t>1</w:t>
      </w:r>
    </w:p>
    <w:p w14:paraId="3487EF7A" w14:textId="77777777" w:rsidR="001571D1" w:rsidRDefault="001571D1" w:rsidP="001571D1">
      <w:pPr>
        <w:tabs>
          <w:tab w:val="left" w:pos="360"/>
          <w:tab w:val="left" w:pos="450"/>
        </w:tabs>
      </w:pPr>
      <w:r>
        <w:t>only</w:t>
      </w:r>
      <w:r>
        <w:tab/>
        <w:t>1</w:t>
      </w:r>
    </w:p>
    <w:p w14:paraId="5DFAECC4" w14:textId="77777777" w:rsidR="001571D1" w:rsidRDefault="001571D1" w:rsidP="001571D1">
      <w:pPr>
        <w:tabs>
          <w:tab w:val="left" w:pos="360"/>
          <w:tab w:val="left" w:pos="450"/>
        </w:tabs>
      </w:pPr>
      <w:r>
        <w:t>order</w:t>
      </w:r>
      <w:r>
        <w:tab/>
        <w:t>1</w:t>
      </w:r>
    </w:p>
    <w:p w14:paraId="7E5A060C" w14:textId="77777777" w:rsidR="001571D1" w:rsidRDefault="001571D1" w:rsidP="001571D1">
      <w:pPr>
        <w:tabs>
          <w:tab w:val="left" w:pos="360"/>
          <w:tab w:val="left" w:pos="450"/>
        </w:tabs>
      </w:pPr>
      <w:r>
        <w:t>pairs</w:t>
      </w:r>
      <w:r>
        <w:tab/>
        <w:t>1</w:t>
      </w:r>
    </w:p>
    <w:p w14:paraId="5EA6FB4F" w14:textId="77777777" w:rsidR="001571D1" w:rsidRDefault="001571D1" w:rsidP="001571D1">
      <w:pPr>
        <w:tabs>
          <w:tab w:val="left" w:pos="360"/>
          <w:tab w:val="left" w:pos="450"/>
        </w:tabs>
      </w:pPr>
      <w:r>
        <w:t>point</w:t>
      </w:r>
      <w:r>
        <w:tab/>
        <w:t>2</w:t>
      </w:r>
    </w:p>
    <w:p w14:paraId="4703F6C4" w14:textId="77777777" w:rsidR="001571D1" w:rsidRDefault="001571D1" w:rsidP="001571D1">
      <w:pPr>
        <w:tabs>
          <w:tab w:val="left" w:pos="360"/>
          <w:tab w:val="left" w:pos="450"/>
        </w:tabs>
      </w:pPr>
      <w:r>
        <w:t>since</w:t>
      </w:r>
      <w:r>
        <w:tab/>
        <w:t>3</w:t>
      </w:r>
    </w:p>
    <w:p w14:paraId="7E1E9AB6" w14:textId="77777777" w:rsidR="001571D1" w:rsidRDefault="001571D1" w:rsidP="001571D1">
      <w:pPr>
        <w:tabs>
          <w:tab w:val="left" w:pos="360"/>
          <w:tab w:val="left" w:pos="450"/>
        </w:tabs>
      </w:pPr>
      <w:r>
        <w:t>spare</w:t>
      </w:r>
      <w:r>
        <w:tab/>
        <w:t>1</w:t>
      </w:r>
    </w:p>
    <w:p w14:paraId="77222C54" w14:textId="77777777" w:rsidR="001571D1" w:rsidRDefault="001571D1" w:rsidP="001571D1">
      <w:pPr>
        <w:tabs>
          <w:tab w:val="left" w:pos="360"/>
          <w:tab w:val="left" w:pos="450"/>
        </w:tabs>
      </w:pPr>
      <w:r>
        <w:t>still</w:t>
      </w:r>
      <w:r>
        <w:tab/>
        <w:t>1</w:t>
      </w:r>
    </w:p>
    <w:p w14:paraId="750B883A" w14:textId="77777777" w:rsidR="001571D1" w:rsidRDefault="001571D1" w:rsidP="001571D1">
      <w:pPr>
        <w:tabs>
          <w:tab w:val="left" w:pos="360"/>
          <w:tab w:val="left" w:pos="450"/>
        </w:tabs>
      </w:pPr>
      <w:r>
        <w:t>such</w:t>
      </w:r>
      <w:r>
        <w:tab/>
        <w:t>2</w:t>
      </w:r>
    </w:p>
    <w:p w14:paraId="3570CA02" w14:textId="43027DC7" w:rsidR="005117FC" w:rsidRDefault="001571D1" w:rsidP="001571D1">
      <w:pPr>
        <w:tabs>
          <w:tab w:val="left" w:pos="360"/>
          <w:tab w:val="left" w:pos="450"/>
        </w:tabs>
      </w:pPr>
      <w:r>
        <w:t>sure</w:t>
      </w:r>
      <w:r>
        <w:tab/>
        <w:t>1</w:t>
      </w:r>
    </w:p>
    <w:p w14:paraId="08058E99" w14:textId="77777777" w:rsidR="001571D1" w:rsidRDefault="001571D1" w:rsidP="001571D1">
      <w:pPr>
        <w:tabs>
          <w:tab w:val="left" w:pos="360"/>
          <w:tab w:val="left" w:pos="450"/>
        </w:tabs>
      </w:pPr>
      <w:r>
        <w:t>take</w:t>
      </w:r>
      <w:r>
        <w:tab/>
        <w:t>1</w:t>
      </w:r>
    </w:p>
    <w:p w14:paraId="583C4691" w14:textId="77777777" w:rsidR="001571D1" w:rsidRDefault="001571D1" w:rsidP="001571D1">
      <w:pPr>
        <w:tabs>
          <w:tab w:val="left" w:pos="360"/>
          <w:tab w:val="left" w:pos="450"/>
        </w:tabs>
      </w:pPr>
      <w:r>
        <w:t>tasks</w:t>
      </w:r>
      <w:r>
        <w:tab/>
        <w:t>3</w:t>
      </w:r>
    </w:p>
    <w:p w14:paraId="1B6C115A" w14:textId="77777777" w:rsidR="001571D1" w:rsidRDefault="001571D1" w:rsidP="001571D1">
      <w:pPr>
        <w:tabs>
          <w:tab w:val="left" w:pos="360"/>
          <w:tab w:val="left" w:pos="450"/>
        </w:tabs>
      </w:pPr>
      <w:r>
        <w:t>terms</w:t>
      </w:r>
      <w:r>
        <w:tab/>
        <w:t>1</w:t>
      </w:r>
    </w:p>
    <w:p w14:paraId="1BE27A05" w14:textId="77777777" w:rsidR="001571D1" w:rsidRDefault="001571D1" w:rsidP="001571D1">
      <w:pPr>
        <w:tabs>
          <w:tab w:val="left" w:pos="360"/>
          <w:tab w:val="left" w:pos="450"/>
        </w:tabs>
      </w:pPr>
      <w:r>
        <w:t>than</w:t>
      </w:r>
      <w:r>
        <w:tab/>
        <w:t>1</w:t>
      </w:r>
    </w:p>
    <w:p w14:paraId="5A6FE0DD" w14:textId="77777777" w:rsidR="001571D1" w:rsidRDefault="001571D1" w:rsidP="001571D1">
      <w:pPr>
        <w:tabs>
          <w:tab w:val="left" w:pos="360"/>
          <w:tab w:val="left" w:pos="450"/>
        </w:tabs>
      </w:pPr>
      <w:r>
        <w:t>that</w:t>
      </w:r>
      <w:r>
        <w:tab/>
        <w:t>5</w:t>
      </w:r>
    </w:p>
    <w:p w14:paraId="11127054" w14:textId="15CE97D5" w:rsidR="001571D1" w:rsidRDefault="001571D1" w:rsidP="001571D1">
      <w:pPr>
        <w:tabs>
          <w:tab w:val="left" w:pos="360"/>
          <w:tab w:val="left" w:pos="450"/>
        </w:tabs>
      </w:pPr>
      <w:r>
        <w:t>their</w:t>
      </w:r>
      <w:r>
        <w:tab/>
        <w:t>1</w:t>
      </w:r>
      <w:r w:rsidR="003871D7">
        <w:br w:type="column"/>
      </w:r>
    </w:p>
    <w:p w14:paraId="0B6C0B87" w14:textId="77777777" w:rsidR="001571D1" w:rsidRDefault="001571D1" w:rsidP="001571D1">
      <w:pPr>
        <w:tabs>
          <w:tab w:val="left" w:pos="360"/>
          <w:tab w:val="left" w:pos="450"/>
        </w:tabs>
      </w:pPr>
      <w:r>
        <w:t>them</w:t>
      </w:r>
      <w:r>
        <w:tab/>
        <w:t>2</w:t>
      </w:r>
    </w:p>
    <w:p w14:paraId="4B02F8AF" w14:textId="77777777" w:rsidR="001571D1" w:rsidRDefault="001571D1" w:rsidP="001571D1">
      <w:pPr>
        <w:tabs>
          <w:tab w:val="left" w:pos="360"/>
          <w:tab w:val="left" w:pos="450"/>
        </w:tabs>
      </w:pPr>
      <w:r>
        <w:t>they</w:t>
      </w:r>
      <w:r>
        <w:tab/>
        <w:t>1</w:t>
      </w:r>
    </w:p>
    <w:p w14:paraId="4C0B25B8" w14:textId="77777777" w:rsidR="001571D1" w:rsidRDefault="001571D1" w:rsidP="001571D1">
      <w:pPr>
        <w:tabs>
          <w:tab w:val="left" w:pos="360"/>
          <w:tab w:val="left" w:pos="450"/>
        </w:tabs>
      </w:pPr>
      <w:r>
        <w:t>think</w:t>
      </w:r>
      <w:r>
        <w:tab/>
        <w:t>1</w:t>
      </w:r>
    </w:p>
    <w:p w14:paraId="62B2DD02" w14:textId="77777777" w:rsidR="001571D1" w:rsidRDefault="001571D1" w:rsidP="001571D1">
      <w:pPr>
        <w:tabs>
          <w:tab w:val="left" w:pos="360"/>
          <w:tab w:val="left" w:pos="450"/>
        </w:tabs>
      </w:pPr>
      <w:r>
        <w:t>this</w:t>
      </w:r>
      <w:r>
        <w:tab/>
        <w:t>4</w:t>
      </w:r>
    </w:p>
    <w:p w14:paraId="02D5756A" w14:textId="77777777" w:rsidR="001571D1" w:rsidRDefault="001571D1" w:rsidP="001571D1">
      <w:pPr>
        <w:tabs>
          <w:tab w:val="left" w:pos="360"/>
          <w:tab w:val="left" w:pos="450"/>
        </w:tabs>
      </w:pPr>
      <w:r>
        <w:t>tries</w:t>
      </w:r>
      <w:r>
        <w:tab/>
        <w:t>1</w:t>
      </w:r>
    </w:p>
    <w:p w14:paraId="52061542" w14:textId="77777777" w:rsidR="001571D1" w:rsidRDefault="001571D1" w:rsidP="001571D1">
      <w:pPr>
        <w:tabs>
          <w:tab w:val="left" w:pos="360"/>
          <w:tab w:val="left" w:pos="450"/>
        </w:tabs>
      </w:pPr>
      <w:r>
        <w:t>under</w:t>
      </w:r>
      <w:r>
        <w:tab/>
        <w:t>1</w:t>
      </w:r>
    </w:p>
    <w:p w14:paraId="4E6A7632" w14:textId="77777777" w:rsidR="001571D1" w:rsidRDefault="001571D1" w:rsidP="001571D1">
      <w:pPr>
        <w:tabs>
          <w:tab w:val="left" w:pos="360"/>
          <w:tab w:val="left" w:pos="450"/>
        </w:tabs>
      </w:pPr>
      <w:r>
        <w:t>using</w:t>
      </w:r>
      <w:r>
        <w:tab/>
        <w:t>1</w:t>
      </w:r>
    </w:p>
    <w:p w14:paraId="65453840" w14:textId="77777777" w:rsidR="001571D1" w:rsidRDefault="001571D1" w:rsidP="001571D1">
      <w:pPr>
        <w:tabs>
          <w:tab w:val="left" w:pos="360"/>
          <w:tab w:val="left" w:pos="450"/>
        </w:tabs>
      </w:pPr>
      <w:r>
        <w:t>view,</w:t>
      </w:r>
      <w:r>
        <w:tab/>
        <w:t>1</w:t>
      </w:r>
    </w:p>
    <w:p w14:paraId="2B8BD228" w14:textId="77777777" w:rsidR="001571D1" w:rsidRDefault="001571D1" w:rsidP="001571D1">
      <w:pPr>
        <w:tabs>
          <w:tab w:val="left" w:pos="360"/>
          <w:tab w:val="left" w:pos="450"/>
        </w:tabs>
      </w:pPr>
      <w:r>
        <w:t>well</w:t>
      </w:r>
      <w:r>
        <w:tab/>
        <w:t>2</w:t>
      </w:r>
    </w:p>
    <w:p w14:paraId="2E0A1961" w14:textId="77777777" w:rsidR="001571D1" w:rsidRDefault="001571D1" w:rsidP="001571D1">
      <w:pPr>
        <w:tabs>
          <w:tab w:val="left" w:pos="360"/>
          <w:tab w:val="left" w:pos="450"/>
        </w:tabs>
      </w:pPr>
      <w:r>
        <w:t>when</w:t>
      </w:r>
      <w:r>
        <w:tab/>
        <w:t>1</w:t>
      </w:r>
    </w:p>
    <w:p w14:paraId="547C77B4" w14:textId="77777777" w:rsidR="001571D1" w:rsidRDefault="001571D1" w:rsidP="001571D1">
      <w:pPr>
        <w:tabs>
          <w:tab w:val="left" w:pos="360"/>
          <w:tab w:val="left" w:pos="450"/>
        </w:tabs>
      </w:pPr>
      <w:r>
        <w:t>which</w:t>
      </w:r>
      <w:r>
        <w:tab/>
        <w:t>4</w:t>
      </w:r>
    </w:p>
    <w:p w14:paraId="46090996" w14:textId="77777777" w:rsidR="001571D1" w:rsidRDefault="001571D1" w:rsidP="001571D1">
      <w:pPr>
        <w:tabs>
          <w:tab w:val="left" w:pos="360"/>
          <w:tab w:val="left" w:pos="450"/>
        </w:tabs>
      </w:pPr>
      <w:r>
        <w:t>while</w:t>
      </w:r>
      <w:r>
        <w:tab/>
        <w:t>1</w:t>
      </w:r>
    </w:p>
    <w:p w14:paraId="63C1871F" w14:textId="77777777" w:rsidR="001571D1" w:rsidRDefault="001571D1" w:rsidP="001571D1">
      <w:pPr>
        <w:tabs>
          <w:tab w:val="left" w:pos="360"/>
          <w:tab w:val="left" w:pos="450"/>
        </w:tabs>
      </w:pPr>
      <w:r>
        <w:t>with</w:t>
      </w:r>
      <w:r>
        <w:tab/>
        <w:t>2</w:t>
      </w:r>
    </w:p>
    <w:p w14:paraId="1269A2FB" w14:textId="77777777" w:rsidR="001571D1" w:rsidRDefault="001571D1" w:rsidP="001571D1">
      <w:pPr>
        <w:tabs>
          <w:tab w:val="left" w:pos="360"/>
          <w:tab w:val="left" w:pos="450"/>
        </w:tabs>
      </w:pPr>
      <w:r>
        <w:t>work</w:t>
      </w:r>
      <w:r>
        <w:tab/>
        <w:t>1</w:t>
      </w:r>
    </w:p>
    <w:p w14:paraId="549F6FE2" w14:textId="77777777" w:rsidR="00F7612F" w:rsidRDefault="001571D1" w:rsidP="001571D1">
      <w:pPr>
        <w:tabs>
          <w:tab w:val="left" w:pos="360"/>
          <w:tab w:val="left" w:pos="450"/>
        </w:tabs>
        <w:sectPr w:rsidR="00F7612F" w:rsidSect="00F7612F">
          <w:type w:val="continuous"/>
          <w:pgSz w:w="12240" w:h="15840"/>
          <w:pgMar w:top="540" w:right="540" w:bottom="540" w:left="630" w:header="720" w:footer="720" w:gutter="0"/>
          <w:cols w:num="3" w:space="706"/>
          <w:docGrid w:linePitch="360"/>
        </w:sectPr>
      </w:pPr>
      <w:r>
        <w:t>works</w:t>
      </w:r>
      <w:r>
        <w:tab/>
      </w:r>
    </w:p>
    <w:p w14:paraId="01853DC6" w14:textId="6DB50576" w:rsidR="000E0B7E" w:rsidRDefault="001571D1" w:rsidP="001571D1">
      <w:pPr>
        <w:tabs>
          <w:tab w:val="left" w:pos="360"/>
          <w:tab w:val="left" w:pos="450"/>
        </w:tabs>
      </w:pPr>
      <w:r>
        <w:t>1</w:t>
      </w:r>
    </w:p>
    <w:p w14:paraId="699C452A" w14:textId="77777777" w:rsidR="002B6CB9" w:rsidRDefault="002B6CB9" w:rsidP="001571D1">
      <w:pPr>
        <w:tabs>
          <w:tab w:val="left" w:pos="360"/>
          <w:tab w:val="left" w:pos="450"/>
        </w:tabs>
        <w:rPr>
          <w:rFonts w:ascii="Arial Rounded MT Bold" w:hAnsi="Arial Rounded MT Bold"/>
          <w:u w:val="single"/>
        </w:rPr>
        <w:sectPr w:rsidR="002B6CB9" w:rsidSect="005117FC">
          <w:type w:val="continuous"/>
          <w:pgSz w:w="12240" w:h="15840"/>
          <w:pgMar w:top="540" w:right="540" w:bottom="540" w:left="630" w:header="720" w:footer="720" w:gutter="0"/>
          <w:cols w:num="2" w:space="706"/>
          <w:docGrid w:linePitch="360"/>
        </w:sectPr>
      </w:pPr>
    </w:p>
    <w:p w14:paraId="5C7AFA26" w14:textId="4F617A43" w:rsidR="005117FC" w:rsidRDefault="005117FC" w:rsidP="001571D1">
      <w:pPr>
        <w:tabs>
          <w:tab w:val="left" w:pos="360"/>
          <w:tab w:val="left" w:pos="450"/>
        </w:tabs>
        <w:rPr>
          <w:rFonts w:ascii="Arial Rounded MT Bold" w:hAnsi="Arial Rounded MT Bold"/>
          <w:u w:val="single"/>
        </w:rPr>
      </w:pPr>
    </w:p>
    <w:p w14:paraId="5E1D328A" w14:textId="3345D7DA" w:rsidR="002B6CB9" w:rsidRPr="00FA4FDC" w:rsidRDefault="002B6CB9" w:rsidP="001571D1">
      <w:pPr>
        <w:pBdr>
          <w:top w:val="single" w:sz="12" w:space="1" w:color="auto"/>
          <w:bottom w:val="single" w:sz="12" w:space="1" w:color="auto"/>
        </w:pBdr>
        <w:tabs>
          <w:tab w:val="left" w:pos="360"/>
          <w:tab w:val="left" w:pos="450"/>
        </w:tabs>
        <w:rPr>
          <w:sz w:val="32"/>
          <w:szCs w:val="32"/>
        </w:rPr>
      </w:pPr>
      <w:r w:rsidRPr="00FA4FDC">
        <w:rPr>
          <w:sz w:val="32"/>
          <w:szCs w:val="32"/>
        </w:rPr>
        <w:t>Q3. Modify the Wordcount code and apply it on “bible.txt” to display the output in the following format:</w:t>
      </w:r>
      <w:r w:rsidRPr="00FA4FDC">
        <w:rPr>
          <w:sz w:val="32"/>
          <w:szCs w:val="32"/>
        </w:rPr>
        <w:br/>
        <w:t>&lt;word&gt; [&lt;count&gt;] i.e. and [12846].</w:t>
      </w:r>
    </w:p>
    <w:p w14:paraId="45D926F3" w14:textId="36B820E1" w:rsidR="002B6CB9" w:rsidRDefault="002B6CB9" w:rsidP="001571D1">
      <w:pPr>
        <w:tabs>
          <w:tab w:val="left" w:pos="360"/>
          <w:tab w:val="left" w:pos="450"/>
        </w:tabs>
      </w:pPr>
    </w:p>
    <w:p w14:paraId="186AE6E3" w14:textId="25753739" w:rsidR="002B6CB9" w:rsidRDefault="002B6CB9" w:rsidP="002B6CB9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JAVA MAP-REDUCE</w:t>
      </w:r>
      <w:r w:rsidR="00114F95">
        <w:rPr>
          <w:rFonts w:ascii="Arial Rounded MT Bold" w:hAnsi="Arial Rounded MT Bold"/>
          <w:sz w:val="32"/>
          <w:szCs w:val="32"/>
          <w:u w:val="single"/>
        </w:rPr>
        <w:t xml:space="preserve"> CODE-</w:t>
      </w:r>
    </w:p>
    <w:p w14:paraId="5DF5864E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F2E53E6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1F55782C" w14:textId="77777777" w:rsidR="00AE3326" w:rsidRDefault="00AE3326" w:rsidP="00AE3326">
      <w:pPr>
        <w:tabs>
          <w:tab w:val="left" w:pos="360"/>
          <w:tab w:val="left" w:pos="450"/>
        </w:tabs>
      </w:pPr>
    </w:p>
    <w:p w14:paraId="2CEFECC1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0B5A6782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26418CF7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3BC9B60C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4459CDCA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443899A5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4A6B31EC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0D67028E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43D9B091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1157803F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64DFB4FF" w14:textId="77777777" w:rsidR="00AE3326" w:rsidRDefault="00AE3326" w:rsidP="00AE3326">
      <w:pPr>
        <w:tabs>
          <w:tab w:val="left" w:pos="360"/>
          <w:tab w:val="left" w:pos="450"/>
        </w:tabs>
      </w:pPr>
    </w:p>
    <w:p w14:paraId="752F78BE" w14:textId="77777777" w:rsidR="00AE3326" w:rsidRDefault="00AE3326" w:rsidP="00AE3326">
      <w:pPr>
        <w:tabs>
          <w:tab w:val="left" w:pos="360"/>
          <w:tab w:val="left" w:pos="450"/>
        </w:tabs>
      </w:pPr>
      <w:r>
        <w:lastRenderedPageBreak/>
        <w:t xml:space="preserve">public class </w:t>
      </w:r>
      <w:proofErr w:type="gramStart"/>
      <w:r>
        <w:t>WC{</w:t>
      </w:r>
      <w:proofErr w:type="gramEnd"/>
    </w:p>
    <w:p w14:paraId="3938169F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</w:p>
    <w:p w14:paraId="37C8A682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</w:t>
      </w:r>
      <w:proofErr w:type="gramStart"/>
      <w:r>
        <w:t>)throws</w:t>
      </w:r>
      <w:proofErr w:type="gramEnd"/>
      <w:r>
        <w:t xml:space="preserve"> Exception{</w:t>
      </w:r>
    </w:p>
    <w:p w14:paraId="27A88D6A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Configuration conf=new </w:t>
      </w:r>
      <w:proofErr w:type="gramStart"/>
      <w:r>
        <w:t>Configuration(</w:t>
      </w:r>
      <w:proofErr w:type="gramEnd"/>
      <w:r>
        <w:t>);</w:t>
      </w:r>
    </w:p>
    <w:p w14:paraId="0845DA3A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Job job=</w:t>
      </w:r>
      <w:proofErr w:type="spellStart"/>
      <w:r>
        <w:t>Job.getInstance</w:t>
      </w:r>
      <w:proofErr w:type="spellEnd"/>
      <w:r>
        <w:t>(</w:t>
      </w:r>
      <w:proofErr w:type="spellStart"/>
      <w:r>
        <w:t>conf,"wordcount</w:t>
      </w:r>
      <w:proofErr w:type="spellEnd"/>
      <w:r>
        <w:t>");</w:t>
      </w:r>
    </w:p>
    <w:p w14:paraId="7AD197D1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WC.class</w:t>
      </w:r>
      <w:proofErr w:type="spellEnd"/>
      <w:r>
        <w:t>);</w:t>
      </w:r>
    </w:p>
    <w:p w14:paraId="55BA2855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MyMapper.class</w:t>
      </w:r>
      <w:proofErr w:type="spellEnd"/>
      <w:r>
        <w:t>);</w:t>
      </w:r>
    </w:p>
    <w:p w14:paraId="61AA2503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MyReducer.class</w:t>
      </w:r>
      <w:proofErr w:type="spellEnd"/>
      <w:r>
        <w:t>);</w:t>
      </w:r>
    </w:p>
    <w:p w14:paraId="575ABFA7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4F774228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2D31E63A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r>
        <w:t>FileInputFormat.addInputPath</w:t>
      </w:r>
      <w:proofErr w:type="spellEnd"/>
      <w:r>
        <w:t>(</w:t>
      </w:r>
      <w:proofErr w:type="spellStart"/>
      <w:proofErr w:type="gramStart"/>
      <w:r>
        <w:t>job,new</w:t>
      </w:r>
      <w:proofErr w:type="spellEnd"/>
      <w:proofErr w:type="gramEnd"/>
      <w:r>
        <w:t xml:space="preserve"> Path(</w:t>
      </w:r>
      <w:proofErr w:type="spellStart"/>
      <w:r>
        <w:t>args</w:t>
      </w:r>
      <w:proofErr w:type="spellEnd"/>
      <w:r>
        <w:t>[0]));</w:t>
      </w:r>
    </w:p>
    <w:p w14:paraId="6E5A15E9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1107797E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bol</w:t>
      </w:r>
      <w:proofErr w:type="spellEnd"/>
      <w:r>
        <w:t>=</w:t>
      </w:r>
      <w:proofErr w:type="spellStart"/>
      <w:proofErr w:type="gramStart"/>
      <w:r>
        <w:t>job.waitForCompletion</w:t>
      </w:r>
      <w:proofErr w:type="spellEnd"/>
      <w:proofErr w:type="gramEnd"/>
      <w:r>
        <w:t>(true);</w:t>
      </w:r>
    </w:p>
    <w:p w14:paraId="66CC9556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</w:t>
      </w:r>
      <w:proofErr w:type="spellStart"/>
      <w:r>
        <w:t>System.exit</w:t>
      </w:r>
      <w:proofErr w:type="spellEnd"/>
      <w:r>
        <w:t>(bol?0:1);</w:t>
      </w:r>
    </w:p>
    <w:p w14:paraId="5189F7C8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  }</w:t>
      </w:r>
    </w:p>
    <w:p w14:paraId="34F390F1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  </w:t>
      </w:r>
    </w:p>
    <w:p w14:paraId="7F0C4CDB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  public static class </w:t>
      </w:r>
      <w:proofErr w:type="spellStart"/>
      <w:r>
        <w:t>MyMapper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14:paraId="15ED6F90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private final static </w:t>
      </w:r>
      <w:proofErr w:type="spellStart"/>
      <w:r>
        <w:t>IntWritable</w:t>
      </w:r>
      <w:proofErr w:type="spellEnd"/>
      <w:r>
        <w:t xml:space="preserve"> one=new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50DDA07B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private Text word = new </w:t>
      </w:r>
      <w:proofErr w:type="gramStart"/>
      <w:r>
        <w:t>Text(</w:t>
      </w:r>
      <w:proofErr w:type="gramEnd"/>
      <w:r>
        <w:t>);</w:t>
      </w:r>
    </w:p>
    <w:p w14:paraId="61627F39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</w:p>
    <w:p w14:paraId="1AB7A72B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</w:r>
      <w:r>
        <w:tab/>
        <w:t xml:space="preserve">  </w:t>
      </w:r>
      <w:proofErr w:type="gramStart"/>
      <w:r>
        <w:t>)throws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14:paraId="1294E0F5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14:paraId="7486E3A7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while(</w:t>
      </w:r>
      <w:proofErr w:type="spellStart"/>
      <w:proofErr w:type="gramStart"/>
      <w:r>
        <w:t>itr.hasMoreTokens</w:t>
      </w:r>
      <w:proofErr w:type="spellEnd"/>
      <w:proofErr w:type="gramEnd"/>
      <w:r>
        <w:t>()){</w:t>
      </w:r>
    </w:p>
    <w:p w14:paraId="75D876E6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</w:r>
      <w:r>
        <w:tab/>
        <w:t xml:space="preserve">  </w:t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itr.nextToken</w:t>
      </w:r>
      <w:proofErr w:type="spellEnd"/>
      <w:proofErr w:type="gramEnd"/>
      <w:r>
        <w:t>());</w:t>
      </w:r>
    </w:p>
    <w:p w14:paraId="0C5651DD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word,one</w:t>
      </w:r>
      <w:proofErr w:type="spellEnd"/>
      <w:r>
        <w:t>);</w:t>
      </w:r>
    </w:p>
    <w:p w14:paraId="668F4BF2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}</w:t>
      </w:r>
    </w:p>
    <w:p w14:paraId="226179C1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}</w:t>
      </w:r>
    </w:p>
    <w:p w14:paraId="108897BD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  }</w:t>
      </w:r>
    </w:p>
    <w:p w14:paraId="6331F118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  public static class </w:t>
      </w:r>
      <w:proofErr w:type="spellStart"/>
      <w:r>
        <w:t>MyReducer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>, Text, Text</w:t>
      </w:r>
      <w:proofErr w:type="gramStart"/>
      <w:r>
        <w:t>&gt;{</w:t>
      </w:r>
      <w:proofErr w:type="gramEnd"/>
    </w:p>
    <w:p w14:paraId="0DFB11D8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private </w:t>
      </w:r>
      <w:proofErr w:type="spellStart"/>
      <w:r>
        <w:t>IntWritable</w:t>
      </w:r>
      <w:proofErr w:type="spellEnd"/>
      <w:r>
        <w:t xml:space="preserve"> result=new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73E84310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</w:t>
      </w:r>
    </w:p>
    <w:p w14:paraId="3061B479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</w:r>
      <w:r>
        <w:tab/>
        <w:t xml:space="preserve">  </w:t>
      </w:r>
      <w:proofErr w:type="gramStart"/>
      <w:r>
        <w:t>)throws</w:t>
      </w:r>
      <w:proofErr w:type="gramEnd"/>
      <w:r>
        <w:t xml:space="preserve"> </w:t>
      </w:r>
      <w:proofErr w:type="spellStart"/>
      <w:r>
        <w:t>IOException,InterruptedException</w:t>
      </w:r>
      <w:proofErr w:type="spellEnd"/>
      <w:r>
        <w:t>{</w:t>
      </w:r>
    </w:p>
    <w:p w14:paraId="2F5562F2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int sum=0;</w:t>
      </w:r>
    </w:p>
    <w:p w14:paraId="79C1A159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</w:t>
      </w:r>
    </w:p>
    <w:p w14:paraId="1457BF75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{</w:t>
      </w:r>
    </w:p>
    <w:p w14:paraId="0558A32E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</w:r>
      <w:r>
        <w:tab/>
        <w:t xml:space="preserve">  sum+=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3478CD9D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}</w:t>
      </w:r>
    </w:p>
    <w:p w14:paraId="1974D8D4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</w:t>
      </w:r>
      <w:proofErr w:type="spellStart"/>
      <w:r>
        <w:t>result.set</w:t>
      </w:r>
      <w:proofErr w:type="spellEnd"/>
      <w:r>
        <w:t>(sum);</w:t>
      </w:r>
    </w:p>
    <w:p w14:paraId="32AEF9DC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String str="["+sum+"]";</w:t>
      </w:r>
    </w:p>
    <w:p w14:paraId="7DB43347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Text </w:t>
      </w:r>
      <w:proofErr w:type="spellStart"/>
      <w:r>
        <w:t>xm</w:t>
      </w:r>
      <w:proofErr w:type="spellEnd"/>
      <w:r>
        <w:t xml:space="preserve"> = new Text(str);</w:t>
      </w:r>
    </w:p>
    <w:p w14:paraId="05201A24" w14:textId="77777777" w:rsidR="00AE3326" w:rsidRDefault="00AE3326" w:rsidP="00AE3326">
      <w:pPr>
        <w:tabs>
          <w:tab w:val="left" w:pos="360"/>
          <w:tab w:val="left" w:pos="450"/>
        </w:tabs>
      </w:pPr>
      <w:r>
        <w:tab/>
      </w:r>
      <w:r>
        <w:tab/>
        <w:t xml:space="preserve">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key,xm</w:t>
      </w:r>
      <w:proofErr w:type="spellEnd"/>
      <w:r>
        <w:t>);</w:t>
      </w:r>
    </w:p>
    <w:p w14:paraId="3B97878F" w14:textId="77777777" w:rsidR="00AE3326" w:rsidRDefault="00AE3326" w:rsidP="00AE3326">
      <w:pPr>
        <w:tabs>
          <w:tab w:val="left" w:pos="360"/>
          <w:tab w:val="left" w:pos="450"/>
        </w:tabs>
      </w:pPr>
      <w:r>
        <w:tab/>
        <w:t xml:space="preserve">  }</w:t>
      </w:r>
    </w:p>
    <w:p w14:paraId="3F38406E" w14:textId="77777777" w:rsidR="00AE3326" w:rsidRDefault="00AE3326" w:rsidP="00AE3326">
      <w:pPr>
        <w:tabs>
          <w:tab w:val="left" w:pos="360"/>
          <w:tab w:val="left" w:pos="450"/>
        </w:tabs>
      </w:pPr>
      <w:r>
        <w:t xml:space="preserve">  }</w:t>
      </w:r>
    </w:p>
    <w:p w14:paraId="1CD44121" w14:textId="3CF10E35" w:rsidR="000478CD" w:rsidRDefault="00AE3326" w:rsidP="00AE3326">
      <w:pPr>
        <w:tabs>
          <w:tab w:val="left" w:pos="360"/>
          <w:tab w:val="left" w:pos="450"/>
        </w:tabs>
      </w:pPr>
      <w:r>
        <w:t>}</w:t>
      </w:r>
    </w:p>
    <w:p w14:paraId="06BAE9F0" w14:textId="4BAD5821" w:rsidR="00AE3326" w:rsidRDefault="00AE3326" w:rsidP="00AE3326">
      <w:pPr>
        <w:tabs>
          <w:tab w:val="left" w:pos="360"/>
          <w:tab w:val="left" w:pos="450"/>
        </w:tabs>
      </w:pPr>
    </w:p>
    <w:p w14:paraId="541ACFD1" w14:textId="69C17DAB" w:rsidR="00AE3326" w:rsidRDefault="00AE3326" w:rsidP="00AE3326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TERMINAL COMMANDS-</w:t>
      </w:r>
    </w:p>
    <w:p w14:paraId="3EFEFDC9" w14:textId="4331E757" w:rsidR="00AE3326" w:rsidRDefault="00AE3326" w:rsidP="00AE3326">
      <w:pPr>
        <w:pStyle w:val="ListParagraph"/>
        <w:numPr>
          <w:ilvl w:val="0"/>
          <w:numId w:val="29"/>
        </w:numPr>
        <w:tabs>
          <w:tab w:val="left" w:pos="360"/>
          <w:tab w:val="left" w:pos="450"/>
        </w:tabs>
      </w:pPr>
      <w:proofErr w:type="spellStart"/>
      <w:r w:rsidRPr="00AE3326">
        <w:t>hadoop</w:t>
      </w:r>
      <w:proofErr w:type="spellEnd"/>
      <w:r w:rsidRPr="00AE3326">
        <w:t xml:space="preserve"> jar wc20.jar sample.txt /user/</w:t>
      </w:r>
      <w:proofErr w:type="spellStart"/>
      <w:r w:rsidRPr="00AE3326">
        <w:t>cloudera</w:t>
      </w:r>
      <w:proofErr w:type="spellEnd"/>
      <w:r w:rsidRPr="00AE3326">
        <w:t>/output4</w:t>
      </w:r>
      <w:r w:rsidR="00BD595F">
        <w:t xml:space="preserve"> &lt;-</w:t>
      </w:r>
    </w:p>
    <w:p w14:paraId="694DE431" w14:textId="144D6C3B" w:rsidR="00BD595F" w:rsidRPr="00AE3326" w:rsidRDefault="00BD595F" w:rsidP="00BD595F">
      <w:pPr>
        <w:pStyle w:val="ListParagraph"/>
        <w:numPr>
          <w:ilvl w:val="0"/>
          <w:numId w:val="29"/>
        </w:numPr>
        <w:tabs>
          <w:tab w:val="left" w:pos="360"/>
          <w:tab w:val="left" w:pos="450"/>
        </w:tabs>
      </w:pPr>
      <w:proofErr w:type="spellStart"/>
      <w:r w:rsidRPr="00BD595F">
        <w:t>hdfs</w:t>
      </w:r>
      <w:proofErr w:type="spellEnd"/>
      <w:r w:rsidRPr="00BD595F">
        <w:t xml:space="preserve"> </w:t>
      </w:r>
      <w:proofErr w:type="spellStart"/>
      <w:r w:rsidRPr="00BD595F">
        <w:t>dfs</w:t>
      </w:r>
      <w:proofErr w:type="spellEnd"/>
      <w:r w:rsidRPr="00BD595F">
        <w:t xml:space="preserve"> -cat /user/</w:t>
      </w:r>
      <w:proofErr w:type="spellStart"/>
      <w:r w:rsidRPr="00BD595F">
        <w:t>cloudera</w:t>
      </w:r>
      <w:proofErr w:type="spellEnd"/>
      <w:r w:rsidRPr="00BD595F">
        <w:t>/output4/part-r-00000</w:t>
      </w:r>
      <w:r>
        <w:t xml:space="preserve"> &lt;-</w:t>
      </w:r>
    </w:p>
    <w:p w14:paraId="50D22118" w14:textId="5838BF40" w:rsidR="002B6CB9" w:rsidRDefault="00BD595F" w:rsidP="001571D1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 w:rsidRPr="00AC1CF9">
        <w:rPr>
          <w:rFonts w:ascii="Arial Rounded MT Bold" w:hAnsi="Arial Rounded MT Bold"/>
          <w:sz w:val="32"/>
          <w:szCs w:val="32"/>
          <w:u w:val="single"/>
        </w:rPr>
        <w:t xml:space="preserve">TERMINAL </w:t>
      </w:r>
      <w:r>
        <w:rPr>
          <w:rFonts w:ascii="Arial Rounded MT Bold" w:hAnsi="Arial Rounded MT Bold"/>
          <w:sz w:val="32"/>
          <w:szCs w:val="32"/>
          <w:u w:val="single"/>
        </w:rPr>
        <w:t>OUTPUTS(part-m-00000)</w:t>
      </w:r>
      <w:r w:rsidRPr="00AC1CF9">
        <w:rPr>
          <w:rFonts w:ascii="Arial Rounded MT Bold" w:hAnsi="Arial Rounded MT Bold"/>
          <w:sz w:val="32"/>
          <w:szCs w:val="32"/>
          <w:u w:val="single"/>
        </w:rPr>
        <w:t>-</w:t>
      </w:r>
    </w:p>
    <w:p w14:paraId="5DA82484" w14:textId="77777777" w:rsidR="00BD595F" w:rsidRDefault="00BD595F" w:rsidP="00BD595F">
      <w:pPr>
        <w:tabs>
          <w:tab w:val="left" w:pos="360"/>
          <w:tab w:val="left" w:pos="450"/>
        </w:tabs>
        <w:sectPr w:rsidR="00BD595F" w:rsidSect="002B6CB9">
          <w:type w:val="continuous"/>
          <w:pgSz w:w="12240" w:h="15840"/>
          <w:pgMar w:top="540" w:right="540" w:bottom="540" w:left="630" w:header="720" w:footer="720" w:gutter="0"/>
          <w:cols w:space="706"/>
          <w:docGrid w:linePitch="360"/>
        </w:sectPr>
      </w:pPr>
    </w:p>
    <w:p w14:paraId="6310C77C" w14:textId="1A7A374C" w:rsidR="00BD595F" w:rsidRDefault="00BD595F" w:rsidP="00BD595F">
      <w:pPr>
        <w:tabs>
          <w:tab w:val="left" w:pos="360"/>
          <w:tab w:val="left" w:pos="450"/>
        </w:tabs>
      </w:pPr>
      <w:r>
        <w:t>(APIs)</w:t>
      </w:r>
      <w:r>
        <w:tab/>
        <w:t>[1]</w:t>
      </w:r>
    </w:p>
    <w:p w14:paraId="15C1D696" w14:textId="77777777" w:rsidR="00BD595F" w:rsidRDefault="00BD595F" w:rsidP="00BD595F">
      <w:pPr>
        <w:tabs>
          <w:tab w:val="left" w:pos="360"/>
          <w:tab w:val="left" w:pos="450"/>
        </w:tabs>
      </w:pPr>
      <w:r>
        <w:t>(HPC)</w:t>
      </w:r>
      <w:r>
        <w:tab/>
        <w:t>[1]</w:t>
      </w:r>
    </w:p>
    <w:p w14:paraId="4851F99B" w14:textId="77777777" w:rsidR="00BD595F" w:rsidRDefault="00BD595F" w:rsidP="00BD595F">
      <w:pPr>
        <w:tabs>
          <w:tab w:val="left" w:pos="360"/>
          <w:tab w:val="left" w:pos="450"/>
        </w:tabs>
      </w:pPr>
      <w:r>
        <w:t>(MPI).</w:t>
      </w:r>
      <w:r>
        <w:tab/>
        <w:t>[1]</w:t>
      </w:r>
    </w:p>
    <w:p w14:paraId="0BE1833B" w14:textId="77777777" w:rsidR="00BD595F" w:rsidRDefault="00BD595F" w:rsidP="00BD595F">
      <w:pPr>
        <w:tabs>
          <w:tab w:val="left" w:pos="360"/>
          <w:tab w:val="left" w:pos="450"/>
        </w:tabs>
      </w:pPr>
      <w:r>
        <w:t>(SAN).</w:t>
      </w:r>
      <w:r>
        <w:tab/>
        <w:t>[1]</w:t>
      </w:r>
    </w:p>
    <w:p w14:paraId="657432B1" w14:textId="77777777" w:rsidR="00BD595F" w:rsidRDefault="00BD595F" w:rsidP="00BD595F">
      <w:pPr>
        <w:tabs>
          <w:tab w:val="left" w:pos="360"/>
          <w:tab w:val="left" w:pos="450"/>
        </w:tabs>
      </w:pPr>
      <w:r>
        <w:t>(This</w:t>
      </w:r>
      <w:r>
        <w:tab/>
        <w:t>[1]</w:t>
      </w:r>
    </w:p>
    <w:p w14:paraId="35C99C59" w14:textId="77777777" w:rsidR="00BD595F" w:rsidRDefault="00BD595F" w:rsidP="00BD595F">
      <w:pPr>
        <w:tabs>
          <w:tab w:val="left" w:pos="360"/>
          <w:tab w:val="left" w:pos="450"/>
        </w:tabs>
      </w:pPr>
      <w:r>
        <w:t>(hundreds</w:t>
      </w:r>
      <w:r>
        <w:tab/>
        <w:t>[1]</w:t>
      </w:r>
    </w:p>
    <w:p w14:paraId="127FD954" w14:textId="77777777" w:rsidR="00BD595F" w:rsidRDefault="00BD595F" w:rsidP="00BD595F">
      <w:pPr>
        <w:tabs>
          <w:tab w:val="left" w:pos="360"/>
          <w:tab w:val="left" w:pos="450"/>
        </w:tabs>
      </w:pPr>
      <w:r>
        <w:t>(it</w:t>
      </w:r>
      <w:r>
        <w:tab/>
        <w:t>[1]</w:t>
      </w:r>
    </w:p>
    <w:p w14:paraId="4DC11A92" w14:textId="77777777" w:rsidR="00BD595F" w:rsidRDefault="00BD595F" w:rsidP="00BD595F">
      <w:pPr>
        <w:tabs>
          <w:tab w:val="left" w:pos="360"/>
          <w:tab w:val="left" w:pos="450"/>
        </w:tabs>
      </w:pPr>
      <w:r>
        <w:t>(such</w:t>
      </w:r>
      <w:r>
        <w:tab/>
        <w:t>[1]</w:t>
      </w:r>
    </w:p>
    <w:p w14:paraId="04252F94" w14:textId="77777777" w:rsidR="00BD595F" w:rsidRDefault="00BD595F" w:rsidP="00BD595F">
      <w:pPr>
        <w:tabs>
          <w:tab w:val="left" w:pos="360"/>
          <w:tab w:val="left" w:pos="450"/>
        </w:tabs>
      </w:pPr>
      <w:r>
        <w:t>Broadly,</w:t>
      </w:r>
      <w:r>
        <w:tab/>
        <w:t>[1]</w:t>
      </w:r>
    </w:p>
    <w:p w14:paraId="219F00C2" w14:textId="77777777" w:rsidR="00BD595F" w:rsidRDefault="00BD595F" w:rsidP="00BD595F">
      <w:pPr>
        <w:tabs>
          <w:tab w:val="left" w:pos="360"/>
          <w:tab w:val="left" w:pos="450"/>
        </w:tabs>
      </w:pPr>
      <w:r>
        <w:t>By</w:t>
      </w:r>
      <w:r>
        <w:tab/>
        <w:t>[1]</w:t>
      </w:r>
    </w:p>
    <w:p w14:paraId="6BECCA98" w14:textId="77777777" w:rsidR="00BD595F" w:rsidRDefault="00BD595F" w:rsidP="00BD595F">
      <w:pPr>
        <w:tabs>
          <w:tab w:val="left" w:pos="360"/>
          <w:tab w:val="left" w:pos="450"/>
        </w:tabs>
      </w:pPr>
      <w:r>
        <w:t>C</w:t>
      </w:r>
      <w:r>
        <w:tab/>
        <w:t>[1]</w:t>
      </w:r>
    </w:p>
    <w:p w14:paraId="76252B4B" w14:textId="77777777" w:rsidR="00BD595F" w:rsidRDefault="00BD595F" w:rsidP="00BD595F">
      <w:pPr>
        <w:tabs>
          <w:tab w:val="left" w:pos="360"/>
          <w:tab w:val="left" w:pos="450"/>
        </w:tabs>
      </w:pPr>
      <w:r>
        <w:t>Coordinating</w:t>
      </w:r>
      <w:r>
        <w:tab/>
        <w:t>[1]</w:t>
      </w:r>
    </w:p>
    <w:p w14:paraId="0AFAC2AD" w14:textId="77777777" w:rsidR="00BD595F" w:rsidRDefault="00BD595F" w:rsidP="00BD595F">
      <w:pPr>
        <w:tabs>
          <w:tab w:val="left" w:pos="360"/>
          <w:tab w:val="left" w:pos="450"/>
        </w:tabs>
      </w:pPr>
      <w:r>
        <w:lastRenderedPageBreak/>
        <w:t>Distributed</w:t>
      </w:r>
      <w:r>
        <w:tab/>
        <w:t>[1]</w:t>
      </w:r>
    </w:p>
    <w:p w14:paraId="510B2603" w14:textId="77777777" w:rsidR="00BD595F" w:rsidRDefault="00BD595F" w:rsidP="00BD595F">
      <w:pPr>
        <w:tabs>
          <w:tab w:val="left" w:pos="360"/>
          <w:tab w:val="left" w:pos="450"/>
        </w:tabs>
      </w:pPr>
      <w:r>
        <w:t>HPC</w:t>
      </w:r>
      <w:r>
        <w:tab/>
        <w:t>[1]</w:t>
      </w:r>
    </w:p>
    <w:p w14:paraId="33BE1FA7" w14:textId="77777777" w:rsidR="00BD595F" w:rsidRDefault="00BD595F" w:rsidP="00BD595F">
      <w:pPr>
        <w:tabs>
          <w:tab w:val="left" w:pos="360"/>
          <w:tab w:val="left" w:pos="450"/>
        </w:tabs>
      </w:pPr>
      <w:r>
        <w:t>Hadoop</w:t>
      </w:r>
      <w:r>
        <w:tab/>
        <w:t>[5]</w:t>
      </w:r>
    </w:p>
    <w:p w14:paraId="1FD105FD" w14:textId="77777777" w:rsidR="00BD595F" w:rsidRDefault="00BD595F" w:rsidP="00BD595F">
      <w:pPr>
        <w:tabs>
          <w:tab w:val="left" w:pos="360"/>
          <w:tab w:val="left" w:pos="450"/>
        </w:tabs>
      </w:pPr>
      <w:r>
        <w:t>Hadoop.</w:t>
      </w:r>
      <w:r>
        <w:tab/>
        <w:t>[1]</w:t>
      </w:r>
    </w:p>
    <w:p w14:paraId="30DF76DB" w14:textId="77777777" w:rsidR="00BD595F" w:rsidRDefault="00BD595F" w:rsidP="00BD595F">
      <w:pPr>
        <w:tabs>
          <w:tab w:val="left" w:pos="360"/>
          <w:tab w:val="left" w:pos="450"/>
        </w:tabs>
      </w:pPr>
      <w:r>
        <w:t>Interface</w:t>
      </w:r>
      <w:r>
        <w:tab/>
        <w:t>[1]</w:t>
      </w:r>
    </w:p>
    <w:p w14:paraId="07DF6F07" w14:textId="77777777" w:rsidR="00BD595F" w:rsidRDefault="00BD595F" w:rsidP="00BD595F">
      <w:pPr>
        <w:tabs>
          <w:tab w:val="left" w:pos="360"/>
          <w:tab w:val="left" w:pos="450"/>
        </w:tabs>
      </w:pPr>
      <w:r>
        <w:t>MPI</w:t>
      </w:r>
      <w:r>
        <w:tab/>
        <w:t>[2]</w:t>
      </w:r>
    </w:p>
    <w:p w14:paraId="21B30D40" w14:textId="77777777" w:rsidR="00BD595F" w:rsidRDefault="00BD595F" w:rsidP="00BD595F">
      <w:pPr>
        <w:tabs>
          <w:tab w:val="left" w:pos="360"/>
          <w:tab w:val="left" w:pos="450"/>
        </w:tabs>
      </w:pPr>
      <w:r>
        <w:t>MapReduce</w:t>
      </w:r>
      <w:r>
        <w:tab/>
        <w:t>[3]</w:t>
      </w:r>
    </w:p>
    <w:p w14:paraId="6D102272" w14:textId="77777777" w:rsidR="00BD595F" w:rsidRDefault="00BD595F" w:rsidP="00BD595F">
      <w:pPr>
        <w:tabs>
          <w:tab w:val="left" w:pos="360"/>
          <w:tab w:val="left" w:pos="450"/>
        </w:tabs>
      </w:pPr>
      <w:r>
        <w:t>MapReduce),</w:t>
      </w:r>
      <w:r>
        <w:tab/>
        <w:t>[1]</w:t>
      </w:r>
    </w:p>
    <w:p w14:paraId="1F065339" w14:textId="77777777" w:rsidR="00BD595F" w:rsidRDefault="00BD595F" w:rsidP="00BD595F">
      <w:pPr>
        <w:tabs>
          <w:tab w:val="left" w:pos="360"/>
          <w:tab w:val="left" w:pos="450"/>
        </w:tabs>
      </w:pPr>
      <w:r>
        <w:t>Message</w:t>
      </w:r>
      <w:r>
        <w:tab/>
        <w:t>[1]</w:t>
      </w:r>
    </w:p>
    <w:p w14:paraId="50B36316" w14:textId="77777777" w:rsidR="00BD595F" w:rsidRDefault="00BD595F" w:rsidP="00BD595F">
      <w:pPr>
        <w:tabs>
          <w:tab w:val="left" w:pos="360"/>
          <w:tab w:val="left" w:pos="450"/>
        </w:tabs>
      </w:pPr>
      <w:r>
        <w:t>Notice</w:t>
      </w:r>
      <w:r>
        <w:tab/>
        <w:t>[1]</w:t>
      </w:r>
    </w:p>
    <w:p w14:paraId="0CED115F" w14:textId="77777777" w:rsidR="00BD595F" w:rsidRDefault="00BD595F" w:rsidP="00BD595F">
      <w:pPr>
        <w:tabs>
          <w:tab w:val="left" w:pos="360"/>
          <w:tab w:val="left" w:pos="450"/>
        </w:tabs>
      </w:pPr>
      <w:r>
        <w:t>Passing</w:t>
      </w:r>
      <w:r>
        <w:tab/>
        <w:t>[1]</w:t>
      </w:r>
    </w:p>
    <w:p w14:paraId="7DC01CD6" w14:textId="77777777" w:rsidR="00BD595F" w:rsidRDefault="00BD595F" w:rsidP="00BD595F">
      <w:pPr>
        <w:tabs>
          <w:tab w:val="left" w:pos="360"/>
          <w:tab w:val="left" w:pos="450"/>
        </w:tabs>
      </w:pPr>
      <w:r>
        <w:t>Processing</w:t>
      </w:r>
      <w:r>
        <w:tab/>
        <w:t>[1]</w:t>
      </w:r>
    </w:p>
    <w:p w14:paraId="4E1F27D7" w14:textId="77777777" w:rsidR="00BD595F" w:rsidRDefault="00BD595F" w:rsidP="00BD595F">
      <w:pPr>
        <w:tabs>
          <w:tab w:val="left" w:pos="360"/>
          <w:tab w:val="left" w:pos="450"/>
        </w:tabs>
      </w:pPr>
      <w:r>
        <w:t>Recognizing</w:t>
      </w:r>
      <w:r>
        <w:tab/>
        <w:t>[1]</w:t>
      </w:r>
    </w:p>
    <w:p w14:paraId="1C4844BD" w14:textId="77777777" w:rsidR="00BD595F" w:rsidRDefault="00BD595F" w:rsidP="00BD595F">
      <w:pPr>
        <w:tabs>
          <w:tab w:val="left" w:pos="360"/>
          <w:tab w:val="left" w:pos="450"/>
        </w:tabs>
      </w:pPr>
      <w:r>
        <w:t>So</w:t>
      </w:r>
      <w:r>
        <w:tab/>
        <w:t>[1]</w:t>
      </w:r>
    </w:p>
    <w:p w14:paraId="1B81D423" w14:textId="77777777" w:rsidR="00BD595F" w:rsidRDefault="00BD595F" w:rsidP="00BD595F">
      <w:pPr>
        <w:tabs>
          <w:tab w:val="left" w:pos="360"/>
          <w:tab w:val="left" w:pos="450"/>
        </w:tabs>
      </w:pPr>
      <w:r>
        <w:t>The</w:t>
      </w:r>
      <w:r>
        <w:tab/>
        <w:t>[2]</w:t>
      </w:r>
    </w:p>
    <w:p w14:paraId="5EB41582" w14:textId="77777777" w:rsidR="00BD595F" w:rsidRDefault="00BD595F" w:rsidP="00BD595F">
      <w:pPr>
        <w:tabs>
          <w:tab w:val="left" w:pos="360"/>
          <w:tab w:val="left" w:pos="450"/>
        </w:tabs>
      </w:pPr>
      <w:r>
        <w:t>This</w:t>
      </w:r>
      <w:r>
        <w:tab/>
        <w:t>[2]</w:t>
      </w:r>
    </w:p>
    <w:p w14:paraId="3DAA116A" w14:textId="77777777" w:rsidR="00BD595F" w:rsidRDefault="00BD595F" w:rsidP="00BD595F">
      <w:pPr>
        <w:tabs>
          <w:tab w:val="left" w:pos="360"/>
          <w:tab w:val="left" w:pos="450"/>
        </w:tabs>
      </w:pPr>
      <w:r>
        <w:t>a</w:t>
      </w:r>
      <w:r>
        <w:tab/>
        <w:t>[12]</w:t>
      </w:r>
    </w:p>
    <w:p w14:paraId="406AECA5" w14:textId="77777777" w:rsidR="00BD595F" w:rsidRDefault="00BD595F" w:rsidP="00BD595F">
      <w:pPr>
        <w:tabs>
          <w:tab w:val="left" w:pos="360"/>
          <w:tab w:val="left" w:pos="450"/>
        </w:tabs>
      </w:pPr>
      <w:r>
        <w:t>able</w:t>
      </w:r>
      <w:r>
        <w:tab/>
        <w:t>[1]</w:t>
      </w:r>
    </w:p>
    <w:p w14:paraId="61054750" w14:textId="77777777" w:rsidR="00BD595F" w:rsidRDefault="00BD595F" w:rsidP="00BD595F">
      <w:pPr>
        <w:tabs>
          <w:tab w:val="left" w:pos="360"/>
          <w:tab w:val="left" w:pos="450"/>
        </w:tabs>
      </w:pPr>
      <w:r>
        <w:t>about</w:t>
      </w:r>
      <w:r>
        <w:tab/>
        <w:t>[1]</w:t>
      </w:r>
    </w:p>
    <w:p w14:paraId="228DABF2" w14:textId="77777777" w:rsidR="00BD595F" w:rsidRDefault="00BD595F" w:rsidP="00BD595F">
      <w:pPr>
        <w:tabs>
          <w:tab w:val="left" w:pos="360"/>
          <w:tab w:val="left" w:pos="450"/>
        </w:tabs>
      </w:pPr>
      <w:r>
        <w:t>access</w:t>
      </w:r>
      <w:r>
        <w:tab/>
        <w:t>[3]</w:t>
      </w:r>
    </w:p>
    <w:p w14:paraId="300A1B43" w14:textId="77777777" w:rsidR="00BD595F" w:rsidRDefault="00BD595F" w:rsidP="00BD595F">
      <w:pPr>
        <w:tabs>
          <w:tab w:val="left" w:pos="360"/>
          <w:tab w:val="left" w:pos="450"/>
        </w:tabs>
      </w:pPr>
      <w:r>
        <w:t>across</w:t>
      </w:r>
      <w:r>
        <w:tab/>
        <w:t>[1]</w:t>
      </w:r>
    </w:p>
    <w:p w14:paraId="0EC4A399" w14:textId="77777777" w:rsidR="00BD595F" w:rsidRDefault="00BD595F" w:rsidP="00BD595F">
      <w:pPr>
        <w:tabs>
          <w:tab w:val="left" w:pos="360"/>
          <w:tab w:val="left" w:pos="450"/>
        </w:tabs>
      </w:pPr>
      <w:r>
        <w:t>again.)</w:t>
      </w:r>
      <w:r>
        <w:tab/>
        <w:t>[1]</w:t>
      </w:r>
    </w:p>
    <w:p w14:paraId="28C4D849" w14:textId="77777777" w:rsidR="00BD595F" w:rsidRDefault="00BD595F" w:rsidP="00BD595F">
      <w:pPr>
        <w:tabs>
          <w:tab w:val="left" w:pos="360"/>
          <w:tab w:val="left" w:pos="450"/>
        </w:tabs>
      </w:pPr>
      <w:r>
        <w:t>algorithms</w:t>
      </w:r>
      <w:r>
        <w:tab/>
        <w:t>[1]</w:t>
      </w:r>
    </w:p>
    <w:p w14:paraId="22AA28BC" w14:textId="77777777" w:rsidR="00BD595F" w:rsidRDefault="00BD595F" w:rsidP="00BD595F">
      <w:pPr>
        <w:tabs>
          <w:tab w:val="left" w:pos="360"/>
          <w:tab w:val="left" w:pos="450"/>
        </w:tabs>
      </w:pPr>
      <w:r>
        <w:t>analyses</w:t>
      </w:r>
      <w:r>
        <w:tab/>
        <w:t>[1]</w:t>
      </w:r>
    </w:p>
    <w:p w14:paraId="74E98152" w14:textId="77777777" w:rsidR="00BD595F" w:rsidRDefault="00BD595F" w:rsidP="00BD595F">
      <w:pPr>
        <w:tabs>
          <w:tab w:val="left" w:pos="360"/>
          <w:tab w:val="left" w:pos="450"/>
        </w:tabs>
      </w:pPr>
      <w:r>
        <w:t>analyses.</w:t>
      </w:r>
      <w:r>
        <w:tab/>
        <w:t>[1]</w:t>
      </w:r>
    </w:p>
    <w:p w14:paraId="3D131C80" w14:textId="77777777" w:rsidR="00BD595F" w:rsidRDefault="00BD595F" w:rsidP="00BD595F">
      <w:pPr>
        <w:tabs>
          <w:tab w:val="left" w:pos="360"/>
          <w:tab w:val="left" w:pos="450"/>
        </w:tabs>
      </w:pPr>
      <w:r>
        <w:t>and</w:t>
      </w:r>
      <w:r>
        <w:tab/>
        <w:t>[6]</w:t>
      </w:r>
    </w:p>
    <w:p w14:paraId="21394221" w14:textId="77777777" w:rsidR="00BD595F" w:rsidRDefault="00BD595F" w:rsidP="00BD595F">
      <w:pPr>
        <w:tabs>
          <w:tab w:val="left" w:pos="360"/>
          <w:tab w:val="left" w:pos="450"/>
        </w:tabs>
      </w:pPr>
      <w:r>
        <w:t>and,</w:t>
      </w:r>
      <w:r>
        <w:tab/>
        <w:t>[1]</w:t>
      </w:r>
    </w:p>
    <w:p w14:paraId="2CAAA77C" w14:textId="77777777" w:rsidR="00BD595F" w:rsidRDefault="00BD595F" w:rsidP="00BD595F">
      <w:pPr>
        <w:tabs>
          <w:tab w:val="left" w:pos="360"/>
          <w:tab w:val="left" w:pos="450"/>
        </w:tabs>
      </w:pPr>
      <w:r>
        <w:t>application</w:t>
      </w:r>
      <w:r>
        <w:tab/>
        <w:t>[1]</w:t>
      </w:r>
    </w:p>
    <w:p w14:paraId="29E7FC11" w14:textId="77777777" w:rsidR="00BD595F" w:rsidRDefault="00BD595F" w:rsidP="00BD595F">
      <w:pPr>
        <w:tabs>
          <w:tab w:val="left" w:pos="360"/>
          <w:tab w:val="left" w:pos="450"/>
        </w:tabs>
      </w:pPr>
      <w:r>
        <w:t>approach</w:t>
      </w:r>
      <w:r>
        <w:tab/>
        <w:t>[1]</w:t>
      </w:r>
    </w:p>
    <w:p w14:paraId="43BDDE9C" w14:textId="77777777" w:rsidR="00BD595F" w:rsidRDefault="00BD595F" w:rsidP="00BD595F">
      <w:pPr>
        <w:tabs>
          <w:tab w:val="left" w:pos="360"/>
          <w:tab w:val="left" w:pos="450"/>
        </w:tabs>
      </w:pPr>
      <w:r>
        <w:t>architecture,</w:t>
      </w:r>
      <w:r>
        <w:tab/>
        <w:t>[1]</w:t>
      </w:r>
    </w:p>
    <w:p w14:paraId="6611D69E" w14:textId="77777777" w:rsidR="00BD595F" w:rsidRDefault="00BD595F" w:rsidP="00BD595F">
      <w:pPr>
        <w:tabs>
          <w:tab w:val="left" w:pos="360"/>
          <w:tab w:val="left" w:pos="450"/>
        </w:tabs>
      </w:pPr>
      <w:r>
        <w:t>are</w:t>
      </w:r>
      <w:r>
        <w:tab/>
        <w:t>[1]</w:t>
      </w:r>
    </w:p>
    <w:p w14:paraId="55636455" w14:textId="77777777" w:rsidR="00BD595F" w:rsidRDefault="00BD595F" w:rsidP="00BD595F">
      <w:pPr>
        <w:tabs>
          <w:tab w:val="left" w:pos="360"/>
          <w:tab w:val="left" w:pos="450"/>
        </w:tabs>
      </w:pPr>
      <w:r>
        <w:t>area</w:t>
      </w:r>
      <w:r>
        <w:tab/>
        <w:t>[1]</w:t>
      </w:r>
    </w:p>
    <w:p w14:paraId="610CF129" w14:textId="77777777" w:rsidR="00BD595F" w:rsidRDefault="00BD595F" w:rsidP="00BD595F">
      <w:pPr>
        <w:tabs>
          <w:tab w:val="left" w:pos="360"/>
          <w:tab w:val="left" w:pos="450"/>
        </w:tabs>
      </w:pPr>
      <w:r>
        <w:t>around),</w:t>
      </w:r>
      <w:r>
        <w:tab/>
        <w:t>[1]</w:t>
      </w:r>
    </w:p>
    <w:p w14:paraId="488C9B65" w14:textId="77777777" w:rsidR="00BD595F" w:rsidRDefault="00BD595F" w:rsidP="00BD595F">
      <w:pPr>
        <w:tabs>
          <w:tab w:val="left" w:pos="360"/>
          <w:tab w:val="left" w:pos="450"/>
        </w:tabs>
      </w:pPr>
      <w:r>
        <w:t>arrangement</w:t>
      </w:r>
      <w:r>
        <w:tab/>
        <w:t>[1]</w:t>
      </w:r>
    </w:p>
    <w:p w14:paraId="553241F0" w14:textId="77777777" w:rsidR="00BD595F" w:rsidRDefault="00BD595F" w:rsidP="00BD595F">
      <w:pPr>
        <w:tabs>
          <w:tab w:val="left" w:pos="360"/>
          <w:tab w:val="left" w:pos="450"/>
        </w:tabs>
      </w:pPr>
      <w:r>
        <w:t>as</w:t>
      </w:r>
      <w:r>
        <w:tab/>
        <w:t>[6]</w:t>
      </w:r>
    </w:p>
    <w:p w14:paraId="041882A3" w14:textId="77777777" w:rsidR="00BD595F" w:rsidRDefault="00BD595F" w:rsidP="00BD595F">
      <w:pPr>
        <w:tabs>
          <w:tab w:val="left" w:pos="360"/>
          <w:tab w:val="left" w:pos="450"/>
        </w:tabs>
      </w:pPr>
      <w:r>
        <w:t>aspect</w:t>
      </w:r>
      <w:r>
        <w:tab/>
        <w:t>[1]</w:t>
      </w:r>
    </w:p>
    <w:p w14:paraId="3B5850A7" w14:textId="77777777" w:rsidR="00BD595F" w:rsidRDefault="00BD595F" w:rsidP="00BD595F">
      <w:pPr>
        <w:tabs>
          <w:tab w:val="left" w:pos="360"/>
          <w:tab w:val="left" w:pos="450"/>
        </w:tabs>
      </w:pPr>
      <w:r>
        <w:t>at</w:t>
      </w:r>
      <w:r>
        <w:tab/>
        <w:t>[3]</w:t>
      </w:r>
    </w:p>
    <w:p w14:paraId="461ADB4D" w14:textId="77777777" w:rsidR="00BD595F" w:rsidRDefault="00BD595F" w:rsidP="00BD595F">
      <w:pPr>
        <w:tabs>
          <w:tab w:val="left" w:pos="360"/>
          <w:tab w:val="left" w:pos="450"/>
        </w:tabs>
      </w:pPr>
      <w:r>
        <w:t>bandwidth</w:t>
      </w:r>
      <w:r>
        <w:tab/>
        <w:t>[2]</w:t>
      </w:r>
    </w:p>
    <w:p w14:paraId="0F5C0180" w14:textId="77777777" w:rsidR="00BD595F" w:rsidRDefault="00BD595F" w:rsidP="00BD595F">
      <w:pPr>
        <w:tabs>
          <w:tab w:val="left" w:pos="360"/>
          <w:tab w:val="left" w:pos="450"/>
        </w:tabs>
      </w:pPr>
      <w:r>
        <w:t>because</w:t>
      </w:r>
      <w:r>
        <w:tab/>
        <w:t>[3]</w:t>
      </w:r>
    </w:p>
    <w:p w14:paraId="57B24DE3" w14:textId="77777777" w:rsidR="00BD595F" w:rsidRDefault="00BD595F" w:rsidP="00BD595F">
      <w:pPr>
        <w:tabs>
          <w:tab w:val="left" w:pos="360"/>
          <w:tab w:val="left" w:pos="450"/>
        </w:tabs>
      </w:pPr>
      <w:r>
        <w:t>become</w:t>
      </w:r>
      <w:r>
        <w:tab/>
        <w:t>[1]</w:t>
      </w:r>
    </w:p>
    <w:p w14:paraId="6E62D4C1" w14:textId="77777777" w:rsidR="00BD595F" w:rsidRDefault="00BD595F" w:rsidP="00BD595F">
      <w:pPr>
        <w:tabs>
          <w:tab w:val="left" w:pos="360"/>
          <w:tab w:val="left" w:pos="450"/>
        </w:tabs>
      </w:pPr>
      <w:r>
        <w:t>becomes</w:t>
      </w:r>
      <w:r>
        <w:tab/>
        <w:t>[1]</w:t>
      </w:r>
    </w:p>
    <w:p w14:paraId="6088E167" w14:textId="77777777" w:rsidR="00BD595F" w:rsidRDefault="00BD595F" w:rsidP="00BD595F">
      <w:pPr>
        <w:tabs>
          <w:tab w:val="left" w:pos="360"/>
          <w:tab w:val="left" w:pos="450"/>
        </w:tabs>
      </w:pPr>
      <w:r>
        <w:t>been</w:t>
      </w:r>
      <w:r>
        <w:tab/>
        <w:t>[1]</w:t>
      </w:r>
    </w:p>
    <w:p w14:paraId="7E3C1ED4" w14:textId="77777777" w:rsidR="00BD595F" w:rsidRDefault="00BD595F" w:rsidP="00BD595F">
      <w:pPr>
        <w:tabs>
          <w:tab w:val="left" w:pos="360"/>
          <w:tab w:val="left" w:pos="450"/>
        </w:tabs>
      </w:pPr>
      <w:r>
        <w:t>bottleneck</w:t>
      </w:r>
      <w:r>
        <w:tab/>
        <w:t>[1]</w:t>
      </w:r>
    </w:p>
    <w:p w14:paraId="6377B93A" w14:textId="77777777" w:rsidR="00BD595F" w:rsidRDefault="00BD595F" w:rsidP="00BD595F">
      <w:pPr>
        <w:tabs>
          <w:tab w:val="left" w:pos="360"/>
          <w:tab w:val="left" w:pos="450"/>
        </w:tabs>
      </w:pPr>
      <w:r>
        <w:t>but</w:t>
      </w:r>
      <w:r>
        <w:tab/>
        <w:t>[4]</w:t>
      </w:r>
    </w:p>
    <w:p w14:paraId="0309DCFC" w14:textId="77777777" w:rsidR="00BD595F" w:rsidRDefault="00BD595F" w:rsidP="00BD595F">
      <w:pPr>
        <w:tabs>
          <w:tab w:val="left" w:pos="360"/>
          <w:tab w:val="left" w:pos="450"/>
        </w:tabs>
      </w:pPr>
      <w:r>
        <w:t>by</w:t>
      </w:r>
      <w:r>
        <w:tab/>
        <w:t>[4]</w:t>
      </w:r>
    </w:p>
    <w:p w14:paraId="2C6F6D24" w14:textId="77777777" w:rsidR="00BD595F" w:rsidRDefault="00BD595F" w:rsidP="00BD595F">
      <w:pPr>
        <w:tabs>
          <w:tab w:val="left" w:pos="360"/>
          <w:tab w:val="left" w:pos="450"/>
        </w:tabs>
      </w:pPr>
      <w:r>
        <w:t>can</w:t>
      </w:r>
      <w:r>
        <w:tab/>
        <w:t>[1]</w:t>
      </w:r>
    </w:p>
    <w:p w14:paraId="49BABD65" w14:textId="77777777" w:rsidR="00BD595F" w:rsidRDefault="00BD595F" w:rsidP="00BD595F">
      <w:pPr>
        <w:tabs>
          <w:tab w:val="left" w:pos="360"/>
          <w:tab w:val="left" w:pos="450"/>
        </w:tabs>
      </w:pPr>
      <w:r>
        <w:t>care</w:t>
      </w:r>
      <w:r>
        <w:tab/>
        <w:t>[1]</w:t>
      </w:r>
    </w:p>
    <w:p w14:paraId="1C00A8D4" w14:textId="77777777" w:rsidR="00BD595F" w:rsidRDefault="00BD595F" w:rsidP="00BD595F">
      <w:pPr>
        <w:tabs>
          <w:tab w:val="left" w:pos="360"/>
          <w:tab w:val="left" w:pos="450"/>
        </w:tabs>
      </w:pPr>
      <w:r>
        <w:t>case,</w:t>
      </w:r>
      <w:r>
        <w:tab/>
        <w:t>[1]</w:t>
      </w:r>
    </w:p>
    <w:p w14:paraId="60599E63" w14:textId="77777777" w:rsidR="00BD595F" w:rsidRDefault="00BD595F" w:rsidP="00BD595F">
      <w:pPr>
        <w:tabs>
          <w:tab w:val="left" w:pos="360"/>
          <w:tab w:val="left" w:pos="450"/>
        </w:tabs>
      </w:pPr>
      <w:r>
        <w:t>center</w:t>
      </w:r>
      <w:r>
        <w:tab/>
        <w:t>[1]</w:t>
      </w:r>
    </w:p>
    <w:p w14:paraId="691E1FD8" w14:textId="77777777" w:rsidR="00BD595F" w:rsidRDefault="00BD595F" w:rsidP="00BD595F">
      <w:pPr>
        <w:tabs>
          <w:tab w:val="left" w:pos="360"/>
          <w:tab w:val="left" w:pos="450"/>
        </w:tabs>
      </w:pPr>
      <w:r>
        <w:t>challenge.</w:t>
      </w:r>
      <w:r>
        <w:tab/>
        <w:t>[1]</w:t>
      </w:r>
    </w:p>
    <w:p w14:paraId="43B8802E" w14:textId="77777777" w:rsidR="00BD595F" w:rsidRDefault="00BD595F" w:rsidP="00BD595F">
      <w:pPr>
        <w:tabs>
          <w:tab w:val="left" w:pos="360"/>
          <w:tab w:val="left" w:pos="450"/>
        </w:tabs>
      </w:pPr>
      <w:r>
        <w:t>checkpointing</w:t>
      </w:r>
      <w:r>
        <w:tab/>
        <w:t>[1]</w:t>
      </w:r>
    </w:p>
    <w:p w14:paraId="181A2EF8" w14:textId="77777777" w:rsidR="00BD595F" w:rsidRDefault="00BD595F" w:rsidP="00BD595F">
      <w:pPr>
        <w:tabs>
          <w:tab w:val="left" w:pos="360"/>
          <w:tab w:val="left" w:pos="450"/>
        </w:tabs>
      </w:pPr>
      <w:r>
        <w:t>cluster</w:t>
      </w:r>
      <w:r>
        <w:tab/>
        <w:t>[1]</w:t>
      </w:r>
    </w:p>
    <w:p w14:paraId="3F8893CB" w14:textId="77777777" w:rsidR="00BD595F" w:rsidRDefault="00BD595F" w:rsidP="00BD595F">
      <w:pPr>
        <w:tabs>
          <w:tab w:val="left" w:pos="360"/>
          <w:tab w:val="left" w:pos="450"/>
        </w:tabs>
      </w:pPr>
      <w:r>
        <w:t>co-locate</w:t>
      </w:r>
      <w:r>
        <w:tab/>
        <w:t>[1]</w:t>
      </w:r>
    </w:p>
    <w:p w14:paraId="759AB952" w14:textId="77777777" w:rsidR="00BD595F" w:rsidRDefault="00BD595F" w:rsidP="00BD595F">
      <w:pPr>
        <w:tabs>
          <w:tab w:val="left" w:pos="360"/>
          <w:tab w:val="left" w:pos="450"/>
        </w:tabs>
      </w:pPr>
      <w:r>
        <w:t>communities</w:t>
      </w:r>
      <w:r>
        <w:tab/>
        <w:t>[1]</w:t>
      </w:r>
    </w:p>
    <w:p w14:paraId="4BC4722E" w14:textId="77777777" w:rsidR="00BD595F" w:rsidRDefault="00BD595F" w:rsidP="00BD595F">
      <w:pPr>
        <w:tabs>
          <w:tab w:val="left" w:pos="360"/>
          <w:tab w:val="left" w:pos="450"/>
        </w:tabs>
      </w:pPr>
      <w:r>
        <w:t>computation</w:t>
      </w:r>
      <w:r>
        <w:tab/>
        <w:t>[1]</w:t>
      </w:r>
    </w:p>
    <w:p w14:paraId="4A5D1E0F" w14:textId="77777777" w:rsidR="00BD595F" w:rsidRDefault="00BD595F" w:rsidP="00BD595F">
      <w:pPr>
        <w:tabs>
          <w:tab w:val="left" w:pos="360"/>
          <w:tab w:val="left" w:pos="450"/>
        </w:tabs>
      </w:pPr>
      <w:r>
        <w:t>computation.</w:t>
      </w:r>
      <w:r>
        <w:tab/>
        <w:t>[1]</w:t>
      </w:r>
    </w:p>
    <w:p w14:paraId="71570CFF" w14:textId="77777777" w:rsidR="00BD595F" w:rsidRDefault="00BD595F" w:rsidP="00BD595F">
      <w:pPr>
        <w:tabs>
          <w:tab w:val="left" w:pos="360"/>
          <w:tab w:val="left" w:pos="450"/>
        </w:tabs>
      </w:pPr>
      <w:r>
        <w:t>compute</w:t>
      </w:r>
      <w:r>
        <w:tab/>
        <w:t>[2]</w:t>
      </w:r>
    </w:p>
    <w:p w14:paraId="339A93E4" w14:textId="77777777" w:rsidR="00BD595F" w:rsidRDefault="00BD595F" w:rsidP="00BD595F">
      <w:pPr>
        <w:tabs>
          <w:tab w:val="left" w:pos="360"/>
          <w:tab w:val="left" w:pos="450"/>
        </w:tabs>
      </w:pPr>
      <w:r>
        <w:t>compute-intensive</w:t>
      </w:r>
      <w:r>
        <w:tab/>
        <w:t>[1]</w:t>
      </w:r>
    </w:p>
    <w:p w14:paraId="4C28520B" w14:textId="77777777" w:rsidR="00BD595F" w:rsidRDefault="00BD595F" w:rsidP="00BD595F">
      <w:pPr>
        <w:tabs>
          <w:tab w:val="left" w:pos="360"/>
          <w:tab w:val="left" w:pos="450"/>
        </w:tabs>
      </w:pPr>
      <w:r>
        <w:t>computing</w:t>
      </w:r>
      <w:r>
        <w:tab/>
        <w:t>[2]</w:t>
      </w:r>
    </w:p>
    <w:p w14:paraId="41E03D06" w14:textId="77777777" w:rsidR="00BD595F" w:rsidRDefault="00BD595F" w:rsidP="00BD595F">
      <w:pPr>
        <w:tabs>
          <w:tab w:val="left" w:pos="360"/>
          <w:tab w:val="left" w:pos="450"/>
        </w:tabs>
      </w:pPr>
      <w:r>
        <w:t>conserve</w:t>
      </w:r>
      <w:r>
        <w:tab/>
        <w:t>[1]</w:t>
      </w:r>
    </w:p>
    <w:p w14:paraId="5291DE87" w14:textId="77777777" w:rsidR="00BD595F" w:rsidRDefault="00BD595F" w:rsidP="00BD595F">
      <w:pPr>
        <w:tabs>
          <w:tab w:val="left" w:pos="360"/>
          <w:tab w:val="left" w:pos="450"/>
        </w:tabs>
      </w:pPr>
      <w:r>
        <w:t>constructs</w:t>
      </w:r>
      <w:r>
        <w:tab/>
        <w:t>[1]</w:t>
      </w:r>
    </w:p>
    <w:p w14:paraId="4112C898" w14:textId="77777777" w:rsidR="00BD595F" w:rsidRDefault="00BD595F" w:rsidP="00BD595F">
      <w:pPr>
        <w:tabs>
          <w:tab w:val="left" w:pos="360"/>
          <w:tab w:val="left" w:pos="450"/>
        </w:tabs>
      </w:pPr>
      <w:r>
        <w:t>contrast,</w:t>
      </w:r>
      <w:r>
        <w:tab/>
        <w:t>[1]</w:t>
      </w:r>
    </w:p>
    <w:p w14:paraId="08A64A1C" w14:textId="77777777" w:rsidR="00BD595F" w:rsidRDefault="00BD595F" w:rsidP="00BD595F">
      <w:pPr>
        <w:tabs>
          <w:tab w:val="left" w:pos="360"/>
          <w:tab w:val="left" w:pos="450"/>
        </w:tabs>
      </w:pPr>
      <w:r>
        <w:t>control</w:t>
      </w:r>
      <w:r>
        <w:tab/>
        <w:t>[3]</w:t>
      </w:r>
    </w:p>
    <w:p w14:paraId="6E75D44F" w14:textId="77777777" w:rsidR="00BD595F" w:rsidRDefault="00BD595F" w:rsidP="00BD595F">
      <w:pPr>
        <w:tabs>
          <w:tab w:val="left" w:pos="360"/>
          <w:tab w:val="left" w:pos="450"/>
        </w:tabs>
      </w:pPr>
      <w:r>
        <w:t>copying</w:t>
      </w:r>
      <w:r>
        <w:tab/>
        <w:t>[1]</w:t>
      </w:r>
    </w:p>
    <w:p w14:paraId="395EC71F" w14:textId="77777777" w:rsidR="00BD595F" w:rsidRDefault="00BD595F" w:rsidP="00BD595F">
      <w:pPr>
        <w:tabs>
          <w:tab w:val="left" w:pos="360"/>
          <w:tab w:val="left" w:pos="450"/>
        </w:tabs>
      </w:pPr>
      <w:r>
        <w:t>data</w:t>
      </w:r>
      <w:r>
        <w:tab/>
        <w:t>[11]</w:t>
      </w:r>
    </w:p>
    <w:p w14:paraId="0409C3D0" w14:textId="77777777" w:rsidR="00BD595F" w:rsidRDefault="00BD595F" w:rsidP="00BD595F">
      <w:pPr>
        <w:tabs>
          <w:tab w:val="left" w:pos="360"/>
          <w:tab w:val="left" w:pos="450"/>
        </w:tabs>
      </w:pPr>
      <w:r>
        <w:t>dependence</w:t>
      </w:r>
      <w:r>
        <w:tab/>
        <w:t>[1]</w:t>
      </w:r>
    </w:p>
    <w:p w14:paraId="05A9A3FC" w14:textId="77777777" w:rsidR="00BD595F" w:rsidRDefault="00BD595F" w:rsidP="00BD595F">
      <w:pPr>
        <w:tabs>
          <w:tab w:val="left" w:pos="360"/>
          <w:tab w:val="left" w:pos="450"/>
        </w:tabs>
      </w:pPr>
      <w:r>
        <w:t>detects</w:t>
      </w:r>
      <w:r>
        <w:tab/>
        <w:t>[1]</w:t>
      </w:r>
    </w:p>
    <w:p w14:paraId="5804AE79" w14:textId="77777777" w:rsidR="00BD595F" w:rsidRDefault="00BD595F" w:rsidP="00BD595F">
      <w:pPr>
        <w:tabs>
          <w:tab w:val="left" w:pos="360"/>
          <w:tab w:val="left" w:pos="450"/>
        </w:tabs>
      </w:pPr>
      <w:r>
        <w:t>difficult</w:t>
      </w:r>
      <w:r>
        <w:tab/>
        <w:t>[1]</w:t>
      </w:r>
    </w:p>
    <w:p w14:paraId="46A62D13" w14:textId="77777777" w:rsidR="00BD595F" w:rsidRDefault="00BD595F" w:rsidP="00BD595F">
      <w:pPr>
        <w:tabs>
          <w:tab w:val="left" w:pos="360"/>
          <w:tab w:val="left" w:pos="450"/>
        </w:tabs>
      </w:pPr>
      <w:r>
        <w:t>distribute</w:t>
      </w:r>
      <w:r>
        <w:tab/>
        <w:t>[1]</w:t>
      </w:r>
    </w:p>
    <w:p w14:paraId="701C18ED" w14:textId="77777777" w:rsidR="00BD595F" w:rsidRDefault="00BD595F" w:rsidP="00BD595F">
      <w:pPr>
        <w:tabs>
          <w:tab w:val="left" w:pos="360"/>
          <w:tab w:val="left" w:pos="450"/>
        </w:tabs>
      </w:pPr>
      <w:r>
        <w:t>distributed</w:t>
      </w:r>
      <w:r>
        <w:tab/>
        <w:t>[1]</w:t>
      </w:r>
    </w:p>
    <w:p w14:paraId="00F532F0" w14:textId="77777777" w:rsidR="00BD595F" w:rsidRDefault="00BD595F" w:rsidP="00BD595F">
      <w:pPr>
        <w:tabs>
          <w:tab w:val="left" w:pos="360"/>
          <w:tab w:val="left" w:pos="450"/>
        </w:tabs>
      </w:pPr>
      <w:r>
        <w:t>do</w:t>
      </w:r>
      <w:r>
        <w:tab/>
        <w:t>[1]</w:t>
      </w:r>
    </w:p>
    <w:p w14:paraId="59AFD7F5" w14:textId="77777777" w:rsidR="00BD595F" w:rsidRDefault="00BD595F" w:rsidP="00BD595F">
      <w:pPr>
        <w:tabs>
          <w:tab w:val="left" w:pos="360"/>
          <w:tab w:val="left" w:pos="450"/>
        </w:tabs>
      </w:pPr>
      <w:r>
        <w:t>does</w:t>
      </w:r>
      <w:r>
        <w:tab/>
        <w:t>[1]</w:t>
      </w:r>
    </w:p>
    <w:p w14:paraId="49FCC9BD" w14:textId="77777777" w:rsidR="00BD595F" w:rsidRDefault="00BD595F" w:rsidP="00BD595F">
      <w:pPr>
        <w:tabs>
          <w:tab w:val="left" w:pos="360"/>
          <w:tab w:val="left" w:pos="450"/>
        </w:tabs>
      </w:pPr>
      <w:r>
        <w:t>doesn’t</w:t>
      </w:r>
      <w:r>
        <w:tab/>
        <w:t>[1]</w:t>
      </w:r>
    </w:p>
    <w:p w14:paraId="01D44702" w14:textId="77777777" w:rsidR="00BD595F" w:rsidRDefault="00BD595F" w:rsidP="00BD595F">
      <w:pPr>
        <w:tabs>
          <w:tab w:val="left" w:pos="360"/>
          <w:tab w:val="left" w:pos="450"/>
        </w:tabs>
      </w:pPr>
      <w:r>
        <w:t>doing</w:t>
      </w:r>
      <w:r>
        <w:tab/>
        <w:t>[1]</w:t>
      </w:r>
    </w:p>
    <w:p w14:paraId="47B4C80E" w14:textId="77777777" w:rsidR="00BD595F" w:rsidRDefault="00BD595F" w:rsidP="00BD595F">
      <w:pPr>
        <w:tabs>
          <w:tab w:val="left" w:pos="360"/>
          <w:tab w:val="left" w:pos="450"/>
        </w:tabs>
      </w:pPr>
      <w:r>
        <w:t>don’t</w:t>
      </w:r>
      <w:r>
        <w:tab/>
        <w:t>[1]</w:t>
      </w:r>
    </w:p>
    <w:p w14:paraId="7D6BA0FE" w14:textId="77777777" w:rsidR="00BD595F" w:rsidRDefault="00BD595F" w:rsidP="00BD595F">
      <w:pPr>
        <w:tabs>
          <w:tab w:val="left" w:pos="360"/>
          <w:tab w:val="left" w:pos="450"/>
        </w:tabs>
      </w:pPr>
      <w:r>
        <w:t>easy</w:t>
      </w:r>
      <w:r>
        <w:tab/>
        <w:t>[1]</w:t>
      </w:r>
    </w:p>
    <w:p w14:paraId="250C344D" w14:textId="77777777" w:rsidR="00BD595F" w:rsidRDefault="00BD595F" w:rsidP="00BD595F">
      <w:pPr>
        <w:tabs>
          <w:tab w:val="left" w:pos="360"/>
          <w:tab w:val="left" w:pos="450"/>
        </w:tabs>
      </w:pPr>
      <w:r>
        <w:t>environment</w:t>
      </w:r>
      <w:r>
        <w:tab/>
        <w:t>[1]</w:t>
      </w:r>
    </w:p>
    <w:p w14:paraId="603F238B" w14:textId="77777777" w:rsidR="00BD595F" w:rsidRDefault="00BD595F" w:rsidP="00BD595F">
      <w:pPr>
        <w:tabs>
          <w:tab w:val="left" w:pos="360"/>
          <w:tab w:val="left" w:pos="450"/>
        </w:tabs>
      </w:pPr>
      <w:r>
        <w:t>explicitly</w:t>
      </w:r>
      <w:r>
        <w:tab/>
        <w:t>[3]</w:t>
      </w:r>
    </w:p>
    <w:p w14:paraId="714386D3" w14:textId="77777777" w:rsidR="00BD595F" w:rsidRDefault="00BD595F" w:rsidP="00BD595F">
      <w:pPr>
        <w:tabs>
          <w:tab w:val="left" w:pos="360"/>
          <w:tab w:val="left" w:pos="450"/>
        </w:tabs>
      </w:pPr>
      <w:r>
        <w:t>exposed</w:t>
      </w:r>
      <w:r>
        <w:tab/>
        <w:t>[1]</w:t>
      </w:r>
    </w:p>
    <w:p w14:paraId="46984C1B" w14:textId="77777777" w:rsidR="00BD595F" w:rsidRDefault="00BD595F" w:rsidP="00BD595F">
      <w:pPr>
        <w:tabs>
          <w:tab w:val="left" w:pos="360"/>
          <w:tab w:val="left" w:pos="450"/>
        </w:tabs>
      </w:pPr>
      <w:r>
        <w:t>failed</w:t>
      </w:r>
      <w:r>
        <w:tab/>
        <w:t>[3]</w:t>
      </w:r>
    </w:p>
    <w:p w14:paraId="5BAC8099" w14:textId="77777777" w:rsidR="00BD595F" w:rsidRDefault="00BD595F" w:rsidP="00BD595F">
      <w:pPr>
        <w:tabs>
          <w:tab w:val="left" w:pos="360"/>
          <w:tab w:val="left" w:pos="450"/>
        </w:tabs>
      </w:pPr>
      <w:r>
        <w:t>failed—and</w:t>
      </w:r>
      <w:r>
        <w:tab/>
        <w:t>[1]</w:t>
      </w:r>
    </w:p>
    <w:p w14:paraId="03CE50CB" w14:textId="77777777" w:rsidR="00BD595F" w:rsidRDefault="00BD595F" w:rsidP="00BD595F">
      <w:pPr>
        <w:tabs>
          <w:tab w:val="left" w:pos="360"/>
          <w:tab w:val="left" w:pos="450"/>
        </w:tabs>
      </w:pPr>
      <w:r>
        <w:t>failure,</w:t>
      </w:r>
      <w:r>
        <w:tab/>
        <w:t>[1]</w:t>
      </w:r>
    </w:p>
    <w:p w14:paraId="1CFE1BBE" w14:textId="77777777" w:rsidR="00BD595F" w:rsidRDefault="00BD595F" w:rsidP="00BD595F">
      <w:pPr>
        <w:tabs>
          <w:tab w:val="left" w:pos="360"/>
          <w:tab w:val="left" w:pos="450"/>
        </w:tabs>
      </w:pPr>
      <w:r>
        <w:t>failure—when</w:t>
      </w:r>
      <w:r>
        <w:tab/>
        <w:t>[1]</w:t>
      </w:r>
    </w:p>
    <w:p w14:paraId="5B7B1101" w14:textId="77777777" w:rsidR="00BD595F" w:rsidRDefault="00BD595F" w:rsidP="00BD595F">
      <w:pPr>
        <w:tabs>
          <w:tab w:val="left" w:pos="360"/>
          <w:tab w:val="left" w:pos="450"/>
        </w:tabs>
      </w:pPr>
      <w:r>
        <w:t>fast</w:t>
      </w:r>
      <w:r>
        <w:tab/>
        <w:t>[1]</w:t>
      </w:r>
    </w:p>
    <w:p w14:paraId="1B482A0F" w14:textId="77777777" w:rsidR="00BD595F" w:rsidRDefault="00BD595F" w:rsidP="00BD595F">
      <w:pPr>
        <w:tabs>
          <w:tab w:val="left" w:pos="360"/>
          <w:tab w:val="left" w:pos="450"/>
        </w:tabs>
      </w:pPr>
      <w:r>
        <w:t>feature,</w:t>
      </w:r>
      <w:r>
        <w:tab/>
        <w:t>[1]</w:t>
      </w:r>
    </w:p>
    <w:p w14:paraId="3A823AFF" w14:textId="77777777" w:rsidR="00BD595F" w:rsidRDefault="00BD595F" w:rsidP="00BD595F">
      <w:pPr>
        <w:tabs>
          <w:tab w:val="left" w:pos="360"/>
          <w:tab w:val="left" w:pos="450"/>
        </w:tabs>
      </w:pPr>
      <w:r>
        <w:t>fed</w:t>
      </w:r>
      <w:r>
        <w:tab/>
        <w:t>[1]</w:t>
      </w:r>
    </w:p>
    <w:p w14:paraId="311E0F4C" w14:textId="77777777" w:rsidR="00BD595F" w:rsidRDefault="00BD595F" w:rsidP="00BD595F">
      <w:pPr>
        <w:tabs>
          <w:tab w:val="left" w:pos="360"/>
          <w:tab w:val="left" w:pos="450"/>
        </w:tabs>
      </w:pPr>
      <w:r>
        <w:t>filesystem,</w:t>
      </w:r>
      <w:r>
        <w:tab/>
        <w:t>[1]</w:t>
      </w:r>
    </w:p>
    <w:p w14:paraId="693D9519" w14:textId="77777777" w:rsidR="00BD595F" w:rsidRDefault="00BD595F" w:rsidP="00BD595F">
      <w:pPr>
        <w:tabs>
          <w:tab w:val="left" w:pos="360"/>
          <w:tab w:val="left" w:pos="450"/>
        </w:tabs>
      </w:pPr>
      <w:r>
        <w:t>flow</w:t>
      </w:r>
      <w:r>
        <w:tab/>
        <w:t>[1]</w:t>
      </w:r>
    </w:p>
    <w:p w14:paraId="7A8DCCA6" w14:textId="77777777" w:rsidR="00BD595F" w:rsidRDefault="00BD595F" w:rsidP="00BD595F">
      <w:pPr>
        <w:tabs>
          <w:tab w:val="left" w:pos="360"/>
          <w:tab w:val="left" w:pos="450"/>
        </w:tabs>
      </w:pPr>
      <w:r>
        <w:t>flow,</w:t>
      </w:r>
      <w:r>
        <w:tab/>
        <w:t>[1]</w:t>
      </w:r>
    </w:p>
    <w:p w14:paraId="2CF10414" w14:textId="77777777" w:rsidR="00BD595F" w:rsidRDefault="00BD595F" w:rsidP="00BD595F">
      <w:pPr>
        <w:tabs>
          <w:tab w:val="left" w:pos="360"/>
          <w:tab w:val="left" w:pos="450"/>
        </w:tabs>
      </w:pPr>
      <w:r>
        <w:t>for</w:t>
      </w:r>
      <w:r>
        <w:tab/>
        <w:t>[5]</w:t>
      </w:r>
    </w:p>
    <w:p w14:paraId="35362BD6" w14:textId="77777777" w:rsidR="00BD595F" w:rsidRDefault="00BD595F" w:rsidP="00BD595F">
      <w:pPr>
        <w:tabs>
          <w:tab w:val="left" w:pos="360"/>
          <w:tab w:val="left" w:pos="450"/>
        </w:tabs>
      </w:pPr>
      <w:r>
        <w:t>frameworks</w:t>
      </w:r>
      <w:r>
        <w:tab/>
        <w:t>[1]</w:t>
      </w:r>
    </w:p>
    <w:p w14:paraId="7A3C8FE6" w14:textId="77777777" w:rsidR="00BD595F" w:rsidRDefault="00BD595F" w:rsidP="00BD595F">
      <w:pPr>
        <w:tabs>
          <w:tab w:val="left" w:pos="360"/>
          <w:tab w:val="left" w:pos="450"/>
        </w:tabs>
      </w:pPr>
      <w:r>
        <w:t>from</w:t>
      </w:r>
      <w:r>
        <w:tab/>
        <w:t>[3]</w:t>
      </w:r>
    </w:p>
    <w:p w14:paraId="00695E9F" w14:textId="77777777" w:rsidR="00BD595F" w:rsidRDefault="00BD595F" w:rsidP="00BD595F">
      <w:pPr>
        <w:tabs>
          <w:tab w:val="left" w:pos="360"/>
          <w:tab w:val="left" w:pos="450"/>
        </w:tabs>
      </w:pPr>
      <w:r>
        <w:t>gigabytes,</w:t>
      </w:r>
      <w:r>
        <w:tab/>
        <w:t>[1]</w:t>
      </w:r>
    </w:p>
    <w:p w14:paraId="655FBB2C" w14:textId="77777777" w:rsidR="00BD595F" w:rsidRDefault="00BD595F" w:rsidP="00BD595F">
      <w:pPr>
        <w:tabs>
          <w:tab w:val="left" w:pos="360"/>
          <w:tab w:val="left" w:pos="450"/>
        </w:tabs>
      </w:pPr>
      <w:r>
        <w:t>gives</w:t>
      </w:r>
      <w:r>
        <w:tab/>
        <w:t>[2]</w:t>
      </w:r>
    </w:p>
    <w:p w14:paraId="249C76C8" w14:textId="77777777" w:rsidR="00BD595F" w:rsidRDefault="00BD595F" w:rsidP="00BD595F">
      <w:pPr>
        <w:tabs>
          <w:tab w:val="left" w:pos="360"/>
          <w:tab w:val="left" w:pos="450"/>
        </w:tabs>
      </w:pPr>
      <w:r>
        <w:t>goes</w:t>
      </w:r>
      <w:r>
        <w:tab/>
        <w:t>[1]</w:t>
      </w:r>
    </w:p>
    <w:p w14:paraId="218598D2" w14:textId="77777777" w:rsidR="00BD595F" w:rsidRDefault="00BD595F" w:rsidP="00BD595F">
      <w:pPr>
        <w:tabs>
          <w:tab w:val="left" w:pos="360"/>
          <w:tab w:val="left" w:pos="450"/>
        </w:tabs>
      </w:pPr>
      <w:r>
        <w:t>good</w:t>
      </w:r>
      <w:r>
        <w:tab/>
        <w:t>[1]</w:t>
      </w:r>
    </w:p>
    <w:p w14:paraId="1D4472AE" w14:textId="77777777" w:rsidR="00BD595F" w:rsidRDefault="00BD595F" w:rsidP="00BD595F">
      <w:pPr>
        <w:tabs>
          <w:tab w:val="left" w:pos="360"/>
          <w:tab w:val="left" w:pos="450"/>
        </w:tabs>
      </w:pPr>
      <w:r>
        <w:t>gracefully</w:t>
      </w:r>
      <w:r>
        <w:tab/>
        <w:t>[1]</w:t>
      </w:r>
    </w:p>
    <w:p w14:paraId="65F02E23" w14:textId="77777777" w:rsidR="00BD595F" w:rsidRDefault="00BD595F" w:rsidP="00BD595F">
      <w:pPr>
        <w:tabs>
          <w:tab w:val="left" w:pos="360"/>
          <w:tab w:val="left" w:pos="450"/>
        </w:tabs>
      </w:pPr>
      <w:r>
        <w:t>great</w:t>
      </w:r>
      <w:r>
        <w:tab/>
        <w:t>[2]</w:t>
      </w:r>
    </w:p>
    <w:p w14:paraId="4A26E602" w14:textId="77777777" w:rsidR="00BD595F" w:rsidRDefault="00BD595F" w:rsidP="00BD595F">
      <w:pPr>
        <w:tabs>
          <w:tab w:val="left" w:pos="360"/>
          <w:tab w:val="left" w:pos="450"/>
        </w:tabs>
      </w:pPr>
      <w:r>
        <w:t>grid</w:t>
      </w:r>
      <w:r>
        <w:tab/>
        <w:t>[1]</w:t>
      </w:r>
    </w:p>
    <w:p w14:paraId="5152A6C7" w14:textId="77777777" w:rsidR="00BD595F" w:rsidRDefault="00BD595F" w:rsidP="00BD595F">
      <w:pPr>
        <w:tabs>
          <w:tab w:val="left" w:pos="360"/>
          <w:tab w:val="left" w:pos="450"/>
        </w:tabs>
      </w:pPr>
      <w:r>
        <w:t>handle</w:t>
      </w:r>
      <w:r>
        <w:tab/>
        <w:t>[1]</w:t>
      </w:r>
    </w:p>
    <w:p w14:paraId="6AD50824" w14:textId="77777777" w:rsidR="00BD595F" w:rsidRDefault="00BD595F" w:rsidP="00BD595F">
      <w:pPr>
        <w:tabs>
          <w:tab w:val="left" w:pos="360"/>
          <w:tab w:val="left" w:pos="450"/>
        </w:tabs>
      </w:pPr>
      <w:r>
        <w:t>handling</w:t>
      </w:r>
      <w:r>
        <w:tab/>
        <w:t>[1]</w:t>
      </w:r>
    </w:p>
    <w:p w14:paraId="09A643D8" w14:textId="77777777" w:rsidR="00BD595F" w:rsidRDefault="00BD595F" w:rsidP="00BD595F">
      <w:pPr>
        <w:tabs>
          <w:tab w:val="left" w:pos="360"/>
          <w:tab w:val="left" w:pos="450"/>
        </w:tabs>
      </w:pPr>
      <w:r>
        <w:t>hardest</w:t>
      </w:r>
      <w:r>
        <w:tab/>
        <w:t>[1]</w:t>
      </w:r>
    </w:p>
    <w:p w14:paraId="4A856533" w14:textId="77777777" w:rsidR="00BD595F" w:rsidRDefault="00BD595F" w:rsidP="00BD595F">
      <w:pPr>
        <w:tabs>
          <w:tab w:val="left" w:pos="360"/>
          <w:tab w:val="left" w:pos="450"/>
        </w:tabs>
      </w:pPr>
      <w:r>
        <w:t>has</w:t>
      </w:r>
      <w:r>
        <w:tab/>
        <w:t>[2]</w:t>
      </w:r>
    </w:p>
    <w:p w14:paraId="7A88240D" w14:textId="77777777" w:rsidR="00BD595F" w:rsidRDefault="00BD595F" w:rsidP="00BD595F">
      <w:pPr>
        <w:tabs>
          <w:tab w:val="left" w:pos="360"/>
          <w:tab w:val="left" w:pos="450"/>
        </w:tabs>
      </w:pPr>
      <w:r>
        <w:t>have</w:t>
      </w:r>
      <w:r>
        <w:tab/>
        <w:t>[3]</w:t>
      </w:r>
    </w:p>
    <w:p w14:paraId="53DBEE59" w14:textId="77777777" w:rsidR="00BD595F" w:rsidRDefault="00BD595F" w:rsidP="00BD595F">
      <w:pPr>
        <w:tabs>
          <w:tab w:val="left" w:pos="360"/>
          <w:tab w:val="left" w:pos="450"/>
        </w:tabs>
      </w:pPr>
      <w:r>
        <w:t>having</w:t>
      </w:r>
      <w:r>
        <w:tab/>
        <w:t>[1]</w:t>
      </w:r>
    </w:p>
    <w:p w14:paraId="3753AE44" w14:textId="77777777" w:rsidR="00BD595F" w:rsidRDefault="00BD595F" w:rsidP="00BD595F">
      <w:pPr>
        <w:tabs>
          <w:tab w:val="left" w:pos="360"/>
          <w:tab w:val="left" w:pos="450"/>
        </w:tabs>
      </w:pPr>
      <w:r>
        <w:t>healthy.</w:t>
      </w:r>
      <w:r>
        <w:tab/>
        <w:t>[1]</w:t>
      </w:r>
    </w:p>
    <w:p w14:paraId="205129B1" w14:textId="77777777" w:rsidR="00BD595F" w:rsidRDefault="00BD595F" w:rsidP="00BD595F">
      <w:pPr>
        <w:tabs>
          <w:tab w:val="left" w:pos="360"/>
          <w:tab w:val="left" w:pos="450"/>
        </w:tabs>
      </w:pPr>
      <w:r>
        <w:t>heart</w:t>
      </w:r>
      <w:r>
        <w:tab/>
        <w:t>[1]</w:t>
      </w:r>
    </w:p>
    <w:p w14:paraId="64B92D9C" w14:textId="77777777" w:rsidR="00BD595F" w:rsidRDefault="00BD595F" w:rsidP="00BD595F">
      <w:pPr>
        <w:tabs>
          <w:tab w:val="left" w:pos="360"/>
          <w:tab w:val="left" w:pos="450"/>
        </w:tabs>
      </w:pPr>
      <w:r>
        <w:t>high-CPU</w:t>
      </w:r>
      <w:r>
        <w:tab/>
        <w:t>[1]</w:t>
      </w:r>
    </w:p>
    <w:p w14:paraId="2F17B05C" w14:textId="77777777" w:rsidR="00BD595F" w:rsidRDefault="00BD595F" w:rsidP="00BD595F">
      <w:pPr>
        <w:tabs>
          <w:tab w:val="left" w:pos="360"/>
          <w:tab w:val="left" w:pos="450"/>
        </w:tabs>
      </w:pPr>
      <w:r>
        <w:t>high-performance</w:t>
      </w:r>
      <w:r>
        <w:tab/>
        <w:t>[1]</w:t>
      </w:r>
    </w:p>
    <w:p w14:paraId="3AD58879" w14:textId="77777777" w:rsidR="00BD595F" w:rsidRDefault="00BD595F" w:rsidP="00BD595F">
      <w:pPr>
        <w:tabs>
          <w:tab w:val="left" w:pos="360"/>
          <w:tab w:val="left" w:pos="450"/>
        </w:tabs>
      </w:pPr>
      <w:r>
        <w:t>higher</w:t>
      </w:r>
      <w:r>
        <w:tab/>
        <w:t>[1]</w:t>
      </w:r>
    </w:p>
    <w:p w14:paraId="2CE155A3" w14:textId="77777777" w:rsidR="00BD595F" w:rsidRDefault="00BD595F" w:rsidP="00BD595F">
      <w:pPr>
        <w:tabs>
          <w:tab w:val="left" w:pos="360"/>
          <w:tab w:val="left" w:pos="450"/>
        </w:tabs>
      </w:pPr>
      <w:r>
        <w:t>higher-level</w:t>
      </w:r>
      <w:r>
        <w:tab/>
        <w:t>[1]</w:t>
      </w:r>
    </w:p>
    <w:p w14:paraId="5B9F1339" w14:textId="77777777" w:rsidR="00BD595F" w:rsidRDefault="00BD595F" w:rsidP="00BD595F">
      <w:pPr>
        <w:tabs>
          <w:tab w:val="left" w:pos="360"/>
          <w:tab w:val="left" w:pos="450"/>
        </w:tabs>
      </w:pPr>
      <w:r>
        <w:t>hosted</w:t>
      </w:r>
      <w:r>
        <w:tab/>
        <w:t>[1]</w:t>
      </w:r>
    </w:p>
    <w:p w14:paraId="00B156B7" w14:textId="77777777" w:rsidR="00BD595F" w:rsidRDefault="00BD595F" w:rsidP="00BD595F">
      <w:pPr>
        <w:tabs>
          <w:tab w:val="left" w:pos="360"/>
          <w:tab w:val="left" w:pos="450"/>
        </w:tabs>
      </w:pPr>
      <w:r>
        <w:t>idle.</w:t>
      </w:r>
      <w:r>
        <w:tab/>
        <w:t>[1]</w:t>
      </w:r>
    </w:p>
    <w:p w14:paraId="2E585843" w14:textId="77777777" w:rsidR="00BD595F" w:rsidRDefault="00BD595F" w:rsidP="00BD595F">
      <w:pPr>
        <w:tabs>
          <w:tab w:val="left" w:pos="360"/>
          <w:tab w:val="left" w:pos="450"/>
        </w:tabs>
      </w:pPr>
      <w:r>
        <w:t>if</w:t>
      </w:r>
      <w:r>
        <w:tab/>
        <w:t>[1]</w:t>
      </w:r>
    </w:p>
    <w:p w14:paraId="0E3EDB82" w14:textId="77777777" w:rsidR="00BD595F" w:rsidRDefault="00BD595F" w:rsidP="00BD595F">
      <w:pPr>
        <w:tabs>
          <w:tab w:val="left" w:pos="360"/>
          <w:tab w:val="left" w:pos="450"/>
        </w:tabs>
      </w:pPr>
      <w:r>
        <w:t>implementation</w:t>
      </w:r>
      <w:r>
        <w:tab/>
        <w:t>[1]</w:t>
      </w:r>
    </w:p>
    <w:p w14:paraId="1C77CF0D" w14:textId="77777777" w:rsidR="00BD595F" w:rsidRDefault="00BD595F" w:rsidP="00BD595F">
      <w:pPr>
        <w:tabs>
          <w:tab w:val="left" w:pos="360"/>
          <w:tab w:val="left" w:pos="450"/>
        </w:tabs>
      </w:pPr>
      <w:r>
        <w:t>implicit.</w:t>
      </w:r>
      <w:r>
        <w:tab/>
        <w:t>[1]</w:t>
      </w:r>
    </w:p>
    <w:p w14:paraId="3B4EE620" w14:textId="77777777" w:rsidR="00BD595F" w:rsidRDefault="00BD595F" w:rsidP="00BD595F">
      <w:pPr>
        <w:tabs>
          <w:tab w:val="left" w:pos="360"/>
          <w:tab w:val="left" w:pos="450"/>
        </w:tabs>
      </w:pPr>
      <w:r>
        <w:t>in</w:t>
      </w:r>
      <w:r>
        <w:tab/>
        <w:t>[9]</w:t>
      </w:r>
    </w:p>
    <w:p w14:paraId="5CDF24E4" w14:textId="77777777" w:rsidR="00BD595F" w:rsidRDefault="00BD595F" w:rsidP="00BD595F">
      <w:pPr>
        <w:tabs>
          <w:tab w:val="left" w:pos="360"/>
          <w:tab w:val="left" w:pos="450"/>
        </w:tabs>
      </w:pPr>
      <w:r>
        <w:t>interfaces</w:t>
      </w:r>
      <w:r>
        <w:tab/>
        <w:t>[1]</w:t>
      </w:r>
    </w:p>
    <w:p w14:paraId="77971717" w14:textId="77777777" w:rsidR="00BD595F" w:rsidRDefault="00BD595F" w:rsidP="00BD595F">
      <w:pPr>
        <w:tabs>
          <w:tab w:val="left" w:pos="360"/>
          <w:tab w:val="left" w:pos="450"/>
        </w:tabs>
      </w:pPr>
      <w:r>
        <w:t>is</w:t>
      </w:r>
      <w:r>
        <w:tab/>
        <w:t>[15]</w:t>
      </w:r>
    </w:p>
    <w:p w14:paraId="7A5DCC81" w14:textId="77777777" w:rsidR="00BD595F" w:rsidRDefault="00BD595F" w:rsidP="00BD595F">
      <w:pPr>
        <w:tabs>
          <w:tab w:val="left" w:pos="360"/>
          <w:tab w:val="left" w:pos="450"/>
        </w:tabs>
      </w:pPr>
      <w:r>
        <w:t>it</w:t>
      </w:r>
      <w:r>
        <w:tab/>
        <w:t>[8]</w:t>
      </w:r>
    </w:p>
    <w:p w14:paraId="7B7B7A81" w14:textId="77777777" w:rsidR="00BD595F" w:rsidRDefault="00BD595F" w:rsidP="00BD595F">
      <w:pPr>
        <w:tabs>
          <w:tab w:val="left" w:pos="360"/>
          <w:tab w:val="left" w:pos="450"/>
        </w:tabs>
      </w:pPr>
      <w:r>
        <w:t>its</w:t>
      </w:r>
      <w:r>
        <w:tab/>
        <w:t>[1]</w:t>
      </w:r>
    </w:p>
    <w:p w14:paraId="4B179AA1" w14:textId="77777777" w:rsidR="00BD595F" w:rsidRDefault="00BD595F" w:rsidP="00BD595F">
      <w:pPr>
        <w:tabs>
          <w:tab w:val="left" w:pos="360"/>
          <w:tab w:val="left" w:pos="450"/>
        </w:tabs>
      </w:pPr>
      <w:r>
        <w:t>jobs,</w:t>
      </w:r>
      <w:r>
        <w:tab/>
        <w:t>[1]</w:t>
      </w:r>
    </w:p>
    <w:p w14:paraId="6393DE64" w14:textId="77777777" w:rsidR="00BD595F" w:rsidRDefault="00BD595F" w:rsidP="00BD595F">
      <w:pPr>
        <w:tabs>
          <w:tab w:val="left" w:pos="360"/>
          <w:tab w:val="left" w:pos="450"/>
        </w:tabs>
      </w:pPr>
      <w:r>
        <w:t>key-value</w:t>
      </w:r>
      <w:r>
        <w:tab/>
        <w:t>[1]</w:t>
      </w:r>
    </w:p>
    <w:p w14:paraId="3AC77C3E" w14:textId="77777777" w:rsidR="00BD595F" w:rsidRDefault="00BD595F" w:rsidP="00BD595F">
      <w:pPr>
        <w:tabs>
          <w:tab w:val="left" w:pos="360"/>
          <w:tab w:val="left" w:pos="450"/>
        </w:tabs>
      </w:pPr>
      <w:r>
        <w:t>know</w:t>
      </w:r>
      <w:r>
        <w:tab/>
        <w:t>[1]</w:t>
      </w:r>
    </w:p>
    <w:p w14:paraId="11F62F2B" w14:textId="77777777" w:rsidR="00BD595F" w:rsidRDefault="00BD595F" w:rsidP="00BD595F">
      <w:pPr>
        <w:tabs>
          <w:tab w:val="left" w:pos="360"/>
          <w:tab w:val="left" w:pos="450"/>
        </w:tabs>
      </w:pPr>
      <w:r>
        <w:t>known</w:t>
      </w:r>
      <w:r>
        <w:tab/>
        <w:t>[1]</w:t>
      </w:r>
    </w:p>
    <w:p w14:paraId="2C7C3387" w14:textId="77777777" w:rsidR="00BD595F" w:rsidRDefault="00BD595F" w:rsidP="00BD595F">
      <w:pPr>
        <w:tabs>
          <w:tab w:val="left" w:pos="360"/>
          <w:tab w:val="left" w:pos="450"/>
        </w:tabs>
      </w:pPr>
      <w:r>
        <w:t>large-scale</w:t>
      </w:r>
      <w:r>
        <w:tab/>
        <w:t>[2]</w:t>
      </w:r>
    </w:p>
    <w:p w14:paraId="33D190A5" w14:textId="77777777" w:rsidR="00BD595F" w:rsidRDefault="00BD595F" w:rsidP="00BD595F">
      <w:pPr>
        <w:tabs>
          <w:tab w:val="left" w:pos="360"/>
          <w:tab w:val="left" w:pos="450"/>
        </w:tabs>
      </w:pPr>
      <w:r>
        <w:t>larger</w:t>
      </w:r>
      <w:r>
        <w:tab/>
        <w:t>[1]</w:t>
      </w:r>
    </w:p>
    <w:p w14:paraId="09A6D22D" w14:textId="77777777" w:rsidR="00BD595F" w:rsidRDefault="00BD595F" w:rsidP="00BD595F">
      <w:pPr>
        <w:tabs>
          <w:tab w:val="left" w:pos="360"/>
          <w:tab w:val="left" w:pos="450"/>
        </w:tabs>
      </w:pPr>
      <w:r>
        <w:t>lengths</w:t>
      </w:r>
      <w:r>
        <w:tab/>
        <w:t>[1]</w:t>
      </w:r>
    </w:p>
    <w:p w14:paraId="5FD9BFB8" w14:textId="77777777" w:rsidR="00BD595F" w:rsidRDefault="00BD595F" w:rsidP="00BD595F">
      <w:pPr>
        <w:tabs>
          <w:tab w:val="left" w:pos="360"/>
          <w:tab w:val="left" w:pos="450"/>
        </w:tabs>
      </w:pPr>
      <w:r>
        <w:t>level:</w:t>
      </w:r>
      <w:r>
        <w:tab/>
        <w:t>[1]</w:t>
      </w:r>
    </w:p>
    <w:p w14:paraId="3F9CD899" w14:textId="77777777" w:rsidR="00BD595F" w:rsidRDefault="00BD595F" w:rsidP="00BD595F">
      <w:pPr>
        <w:tabs>
          <w:tab w:val="left" w:pos="360"/>
          <w:tab w:val="left" w:pos="450"/>
        </w:tabs>
      </w:pPr>
      <w:r>
        <w:t>like</w:t>
      </w:r>
      <w:r>
        <w:tab/>
        <w:t>[1]</w:t>
      </w:r>
    </w:p>
    <w:p w14:paraId="7F2E4EDA" w14:textId="77777777" w:rsidR="00BD595F" w:rsidRDefault="00BD595F" w:rsidP="00BD595F">
      <w:pPr>
        <w:tabs>
          <w:tab w:val="left" w:pos="360"/>
          <w:tab w:val="left" w:pos="450"/>
        </w:tabs>
      </w:pPr>
      <w:r>
        <w:t>links</w:t>
      </w:r>
      <w:r>
        <w:tab/>
        <w:t>[1]</w:t>
      </w:r>
    </w:p>
    <w:p w14:paraId="2E940944" w14:textId="77777777" w:rsidR="00BD595F" w:rsidRDefault="00BD595F" w:rsidP="00BD595F">
      <w:pPr>
        <w:tabs>
          <w:tab w:val="left" w:pos="360"/>
          <w:tab w:val="left" w:pos="450"/>
        </w:tabs>
      </w:pPr>
      <w:r>
        <w:t>local.6</w:t>
      </w:r>
      <w:r>
        <w:tab/>
        <w:t>[1]</w:t>
      </w:r>
    </w:p>
    <w:p w14:paraId="00344A27" w14:textId="77777777" w:rsidR="00BD595F" w:rsidRDefault="00BD595F" w:rsidP="00BD595F">
      <w:pPr>
        <w:tabs>
          <w:tab w:val="left" w:pos="360"/>
          <w:tab w:val="left" w:pos="450"/>
        </w:tabs>
      </w:pPr>
      <w:r>
        <w:t>locality,</w:t>
      </w:r>
      <w:r>
        <w:tab/>
        <w:t>[1]</w:t>
      </w:r>
    </w:p>
    <w:p w14:paraId="710D627A" w14:textId="77777777" w:rsidR="00BD595F" w:rsidRDefault="00BD595F" w:rsidP="00BD595F">
      <w:pPr>
        <w:tabs>
          <w:tab w:val="left" w:pos="360"/>
          <w:tab w:val="left" w:pos="450"/>
        </w:tabs>
      </w:pPr>
      <w:r>
        <w:t>low-level</w:t>
      </w:r>
      <w:r>
        <w:tab/>
        <w:t>[1]</w:t>
      </w:r>
    </w:p>
    <w:p w14:paraId="2987D7E3" w14:textId="77777777" w:rsidR="00BD595F" w:rsidRDefault="00BD595F" w:rsidP="00BD595F">
      <w:pPr>
        <w:tabs>
          <w:tab w:val="left" w:pos="360"/>
          <w:tab w:val="left" w:pos="450"/>
        </w:tabs>
      </w:pPr>
      <w:r>
        <w:t>machines</w:t>
      </w:r>
      <w:r>
        <w:tab/>
        <w:t>[1]</w:t>
      </w:r>
    </w:p>
    <w:p w14:paraId="5B71E12D" w14:textId="77777777" w:rsidR="00BD595F" w:rsidRDefault="00BD595F" w:rsidP="00BD595F">
      <w:pPr>
        <w:tabs>
          <w:tab w:val="left" w:pos="360"/>
          <w:tab w:val="left" w:pos="450"/>
        </w:tabs>
      </w:pPr>
      <w:r>
        <w:t>machines,</w:t>
      </w:r>
      <w:r>
        <w:tab/>
        <w:t>[1]</w:t>
      </w:r>
    </w:p>
    <w:p w14:paraId="3AD860A7" w14:textId="77777777" w:rsidR="00BD595F" w:rsidRDefault="00BD595F" w:rsidP="00BD595F">
      <w:pPr>
        <w:tabs>
          <w:tab w:val="left" w:pos="360"/>
          <w:tab w:val="left" w:pos="450"/>
        </w:tabs>
      </w:pPr>
      <w:r>
        <w:t>make</w:t>
      </w:r>
      <w:r>
        <w:tab/>
        <w:t>[1]</w:t>
      </w:r>
    </w:p>
    <w:p w14:paraId="1A00B053" w14:textId="77777777" w:rsidR="00BD595F" w:rsidRDefault="00BD595F" w:rsidP="00BD595F">
      <w:pPr>
        <w:tabs>
          <w:tab w:val="left" w:pos="360"/>
          <w:tab w:val="left" w:pos="450"/>
        </w:tabs>
      </w:pPr>
      <w:r>
        <w:t>makes</w:t>
      </w:r>
      <w:r>
        <w:tab/>
        <w:t>[1]</w:t>
      </w:r>
    </w:p>
    <w:p w14:paraId="277928D6" w14:textId="77777777" w:rsidR="00BD595F" w:rsidRDefault="00BD595F" w:rsidP="00BD595F">
      <w:pPr>
        <w:tabs>
          <w:tab w:val="left" w:pos="360"/>
          <w:tab w:val="left" w:pos="450"/>
        </w:tabs>
      </w:pPr>
      <w:r>
        <w:t>making</w:t>
      </w:r>
      <w:r>
        <w:tab/>
        <w:t>[1]</w:t>
      </w:r>
    </w:p>
    <w:p w14:paraId="6E20548F" w14:textId="77777777" w:rsidR="00BD595F" w:rsidRDefault="00BD595F" w:rsidP="00BD595F">
      <w:pPr>
        <w:tabs>
          <w:tab w:val="left" w:pos="360"/>
          <w:tab w:val="left" w:pos="450"/>
        </w:tabs>
      </w:pPr>
      <w:r>
        <w:t>manage</w:t>
      </w:r>
      <w:r>
        <w:tab/>
        <w:t>[1]</w:t>
      </w:r>
    </w:p>
    <w:p w14:paraId="6958E257" w14:textId="77777777" w:rsidR="00BD595F" w:rsidRDefault="00BD595F" w:rsidP="00BD595F">
      <w:pPr>
        <w:tabs>
          <w:tab w:val="left" w:pos="360"/>
          <w:tab w:val="left" w:pos="450"/>
        </w:tabs>
      </w:pPr>
      <w:r>
        <w:t>map</w:t>
      </w:r>
      <w:r>
        <w:tab/>
        <w:t>[1]</w:t>
      </w:r>
    </w:p>
    <w:p w14:paraId="11F00F21" w14:textId="77777777" w:rsidR="00BD595F" w:rsidRDefault="00BD595F" w:rsidP="00BD595F">
      <w:pPr>
        <w:tabs>
          <w:tab w:val="left" w:pos="360"/>
          <w:tab w:val="left" w:pos="450"/>
        </w:tabs>
      </w:pPr>
      <w:r>
        <w:t>map,</w:t>
      </w:r>
      <w:r>
        <w:tab/>
        <w:t>[1]</w:t>
      </w:r>
    </w:p>
    <w:p w14:paraId="41813191" w14:textId="77777777" w:rsidR="00BD595F" w:rsidRDefault="00BD595F" w:rsidP="00BD595F">
      <w:pPr>
        <w:tabs>
          <w:tab w:val="left" w:pos="360"/>
          <w:tab w:val="left" w:pos="450"/>
        </w:tabs>
      </w:pPr>
      <w:r>
        <w:t>mappers</w:t>
      </w:r>
      <w:r>
        <w:tab/>
        <w:t>[1]</w:t>
      </w:r>
    </w:p>
    <w:p w14:paraId="14575395" w14:textId="77777777" w:rsidR="00BD595F" w:rsidRDefault="00BD595F" w:rsidP="00BD595F">
      <w:pPr>
        <w:tabs>
          <w:tab w:val="left" w:pos="360"/>
          <w:tab w:val="left" w:pos="450"/>
        </w:tabs>
      </w:pPr>
      <w:r>
        <w:t>maps</w:t>
      </w:r>
      <w:r>
        <w:tab/>
        <w:t>[1]</w:t>
      </w:r>
    </w:p>
    <w:p w14:paraId="752E2EAD" w14:textId="77777777" w:rsidR="00BD595F" w:rsidRDefault="00BD595F" w:rsidP="00BD595F">
      <w:pPr>
        <w:tabs>
          <w:tab w:val="left" w:pos="360"/>
          <w:tab w:val="left" w:pos="450"/>
        </w:tabs>
      </w:pPr>
      <w:r>
        <w:t>matter.</w:t>
      </w:r>
      <w:r>
        <w:tab/>
        <w:t>[1]</w:t>
      </w:r>
    </w:p>
    <w:p w14:paraId="07C1A1DB" w14:textId="77777777" w:rsidR="00BD595F" w:rsidRDefault="00BD595F" w:rsidP="00BD595F">
      <w:pPr>
        <w:tabs>
          <w:tab w:val="left" w:pos="360"/>
          <w:tab w:val="left" w:pos="450"/>
        </w:tabs>
      </w:pPr>
      <w:r>
        <w:t>meaning</w:t>
      </w:r>
      <w:r>
        <w:tab/>
        <w:t>[1]</w:t>
      </w:r>
    </w:p>
    <w:p w14:paraId="2A6AFD8A" w14:textId="77777777" w:rsidR="00BD595F" w:rsidRDefault="00BD595F" w:rsidP="00BD595F">
      <w:pPr>
        <w:tabs>
          <w:tab w:val="left" w:pos="360"/>
          <w:tab w:val="left" w:pos="450"/>
        </w:tabs>
      </w:pPr>
      <w:r>
        <w:t>mechanics</w:t>
      </w:r>
      <w:r>
        <w:tab/>
        <w:t>[1]</w:t>
      </w:r>
    </w:p>
    <w:p w14:paraId="658D6CB3" w14:textId="77777777" w:rsidR="00BD595F" w:rsidRDefault="00BD595F" w:rsidP="00BD595F">
      <w:pPr>
        <w:tabs>
          <w:tab w:val="left" w:pos="360"/>
          <w:tab w:val="left" w:pos="450"/>
        </w:tabs>
      </w:pPr>
      <w:r>
        <w:t>model</w:t>
      </w:r>
      <w:r>
        <w:tab/>
        <w:t>[1]</w:t>
      </w:r>
    </w:p>
    <w:p w14:paraId="7D8FF97F" w14:textId="77777777" w:rsidR="00BD595F" w:rsidRDefault="00BD595F" w:rsidP="00BD595F">
      <w:pPr>
        <w:tabs>
          <w:tab w:val="left" w:pos="360"/>
          <w:tab w:val="left" w:pos="450"/>
        </w:tabs>
      </w:pPr>
      <w:r>
        <w:t>modeling</w:t>
      </w:r>
      <w:r>
        <w:tab/>
        <w:t>[1]</w:t>
      </w:r>
    </w:p>
    <w:p w14:paraId="1763819D" w14:textId="77777777" w:rsidR="00BD595F" w:rsidRDefault="00BD595F" w:rsidP="00BD595F">
      <w:pPr>
        <w:tabs>
          <w:tab w:val="left" w:pos="360"/>
          <w:tab w:val="left" w:pos="450"/>
        </w:tabs>
      </w:pPr>
      <w:r>
        <w:t>more</w:t>
      </w:r>
      <w:r>
        <w:tab/>
        <w:t>[3]</w:t>
      </w:r>
    </w:p>
    <w:p w14:paraId="5F701CE7" w14:textId="77777777" w:rsidR="00BD595F" w:rsidRDefault="00BD595F" w:rsidP="00BD595F">
      <w:pPr>
        <w:tabs>
          <w:tab w:val="left" w:pos="360"/>
          <w:tab w:val="left" w:pos="450"/>
        </w:tabs>
      </w:pPr>
      <w:r>
        <w:t>most</w:t>
      </w:r>
      <w:r>
        <w:tab/>
        <w:t>[1]</w:t>
      </w:r>
    </w:p>
    <w:p w14:paraId="6B11C4F3" w14:textId="77777777" w:rsidR="00BD595F" w:rsidRDefault="00BD595F" w:rsidP="00BD595F">
      <w:pPr>
        <w:tabs>
          <w:tab w:val="left" w:pos="360"/>
          <w:tab w:val="left" w:pos="450"/>
        </w:tabs>
      </w:pPr>
      <w:r>
        <w:t>necessary</w:t>
      </w:r>
      <w:r>
        <w:tab/>
        <w:t>[1]</w:t>
      </w:r>
    </w:p>
    <w:p w14:paraId="23BD81DC" w14:textId="77777777" w:rsidR="00BD595F" w:rsidRDefault="00BD595F" w:rsidP="00BD595F">
      <w:pPr>
        <w:tabs>
          <w:tab w:val="left" w:pos="360"/>
          <w:tab w:val="left" w:pos="450"/>
        </w:tabs>
      </w:pPr>
      <w:r>
        <w:t>need</w:t>
      </w:r>
      <w:r>
        <w:tab/>
        <w:t>[1]</w:t>
      </w:r>
    </w:p>
    <w:p w14:paraId="382B97D5" w14:textId="77777777" w:rsidR="00BD595F" w:rsidRDefault="00BD595F" w:rsidP="00BD595F">
      <w:pPr>
        <w:tabs>
          <w:tab w:val="left" w:pos="360"/>
          <w:tab w:val="left" w:pos="450"/>
        </w:tabs>
      </w:pPr>
      <w:r>
        <w:t>needs</w:t>
      </w:r>
      <w:r>
        <w:tab/>
        <w:t>[1]</w:t>
      </w:r>
    </w:p>
    <w:p w14:paraId="7B6CA815" w14:textId="77777777" w:rsidR="00BD595F" w:rsidRDefault="00BD595F" w:rsidP="00BD595F">
      <w:pPr>
        <w:tabs>
          <w:tab w:val="left" w:pos="360"/>
          <w:tab w:val="left" w:pos="450"/>
        </w:tabs>
      </w:pPr>
      <w:r>
        <w:t>network</w:t>
      </w:r>
      <w:r>
        <w:tab/>
        <w:t>[5]</w:t>
      </w:r>
    </w:p>
    <w:p w14:paraId="12792871" w14:textId="77777777" w:rsidR="00BD595F" w:rsidRDefault="00BD595F" w:rsidP="00BD595F">
      <w:pPr>
        <w:tabs>
          <w:tab w:val="left" w:pos="360"/>
          <w:tab w:val="left" w:pos="450"/>
        </w:tabs>
      </w:pPr>
      <w:r>
        <w:t>no</w:t>
      </w:r>
      <w:r>
        <w:tab/>
        <w:t>[1]</w:t>
      </w:r>
    </w:p>
    <w:p w14:paraId="4D111F70" w14:textId="77777777" w:rsidR="00BD595F" w:rsidRDefault="00BD595F" w:rsidP="00BD595F">
      <w:pPr>
        <w:tabs>
          <w:tab w:val="left" w:pos="360"/>
          <w:tab w:val="left" w:pos="450"/>
        </w:tabs>
      </w:pPr>
      <w:r>
        <w:t>nodes</w:t>
      </w:r>
      <w:r>
        <w:tab/>
        <w:t>[2]</w:t>
      </w:r>
    </w:p>
    <w:p w14:paraId="24EFE1DB" w14:textId="77777777" w:rsidR="00BD595F" w:rsidRDefault="00BD595F" w:rsidP="00BD595F">
      <w:pPr>
        <w:tabs>
          <w:tab w:val="left" w:pos="360"/>
          <w:tab w:val="left" w:pos="450"/>
        </w:tabs>
      </w:pPr>
      <w:r>
        <w:t>nodes,</w:t>
      </w:r>
      <w:r>
        <w:tab/>
        <w:t>[1]</w:t>
      </w:r>
    </w:p>
    <w:p w14:paraId="21B8640E" w14:textId="77777777" w:rsidR="00BD595F" w:rsidRDefault="00BD595F" w:rsidP="00BD595F">
      <w:pPr>
        <w:tabs>
          <w:tab w:val="left" w:pos="360"/>
          <w:tab w:val="left" w:pos="450"/>
        </w:tabs>
      </w:pPr>
      <w:r>
        <w:t>not</w:t>
      </w:r>
      <w:r>
        <w:tab/>
        <w:t>[2]</w:t>
      </w:r>
    </w:p>
    <w:p w14:paraId="39E32A3A" w14:textId="77777777" w:rsidR="00BD595F" w:rsidRDefault="00BD595F" w:rsidP="00BD595F">
      <w:pPr>
        <w:tabs>
          <w:tab w:val="left" w:pos="360"/>
          <w:tab w:val="left" w:pos="450"/>
        </w:tabs>
      </w:pPr>
      <w:r>
        <w:t>not,</w:t>
      </w:r>
      <w:r>
        <w:tab/>
        <w:t>[1]</w:t>
      </w:r>
    </w:p>
    <w:p w14:paraId="5AD7D54D" w14:textId="77777777" w:rsidR="00BD595F" w:rsidRDefault="00BD595F" w:rsidP="00BD595F">
      <w:pPr>
        <w:tabs>
          <w:tab w:val="left" w:pos="360"/>
          <w:tab w:val="left" w:pos="450"/>
        </w:tabs>
      </w:pPr>
      <w:r>
        <w:t>of</w:t>
      </w:r>
      <w:r>
        <w:tab/>
        <w:t>[7]</w:t>
      </w:r>
    </w:p>
    <w:p w14:paraId="251EC9D5" w14:textId="77777777" w:rsidR="00BD595F" w:rsidRDefault="00BD595F" w:rsidP="00BD595F">
      <w:pPr>
        <w:tabs>
          <w:tab w:val="left" w:pos="360"/>
          <w:tab w:val="left" w:pos="450"/>
        </w:tabs>
      </w:pPr>
      <w:r>
        <w:t>on</w:t>
      </w:r>
      <w:r>
        <w:tab/>
        <w:t>[2]</w:t>
      </w:r>
    </w:p>
    <w:p w14:paraId="2931C892" w14:textId="77777777" w:rsidR="00BD595F" w:rsidRDefault="00BD595F" w:rsidP="00BD595F">
      <w:pPr>
        <w:tabs>
          <w:tab w:val="left" w:pos="360"/>
          <w:tab w:val="left" w:pos="450"/>
        </w:tabs>
      </w:pPr>
      <w:r>
        <w:lastRenderedPageBreak/>
        <w:t>one</w:t>
      </w:r>
      <w:r>
        <w:tab/>
        <w:t>[1]</w:t>
      </w:r>
    </w:p>
    <w:p w14:paraId="75E85ADC" w14:textId="77777777" w:rsidR="00BD595F" w:rsidRDefault="00BD595F" w:rsidP="00BD595F">
      <w:pPr>
        <w:tabs>
          <w:tab w:val="left" w:pos="360"/>
          <w:tab w:val="left" w:pos="450"/>
        </w:tabs>
      </w:pPr>
      <w:r>
        <w:t>only</w:t>
      </w:r>
      <w:r>
        <w:tab/>
        <w:t>[1]</w:t>
      </w:r>
    </w:p>
    <w:p w14:paraId="6DF2913F" w14:textId="77777777" w:rsidR="00BD595F" w:rsidRDefault="00BD595F" w:rsidP="00BD595F">
      <w:pPr>
        <w:tabs>
          <w:tab w:val="left" w:pos="360"/>
          <w:tab w:val="left" w:pos="450"/>
        </w:tabs>
      </w:pPr>
      <w:r>
        <w:t>operates</w:t>
      </w:r>
      <w:r>
        <w:tab/>
        <w:t>[1]</w:t>
      </w:r>
    </w:p>
    <w:p w14:paraId="0DBB0A50" w14:textId="77777777" w:rsidR="00BD595F" w:rsidRDefault="00BD595F" w:rsidP="00BD595F">
      <w:pPr>
        <w:tabs>
          <w:tab w:val="left" w:pos="360"/>
          <w:tab w:val="left" w:pos="450"/>
        </w:tabs>
      </w:pPr>
      <w:r>
        <w:t>or</w:t>
      </w:r>
      <w:r>
        <w:tab/>
        <w:t>[1]</w:t>
      </w:r>
    </w:p>
    <w:p w14:paraId="5B874C3E" w14:textId="77777777" w:rsidR="00BD595F" w:rsidRDefault="00BD595F" w:rsidP="00BD595F">
      <w:pPr>
        <w:tabs>
          <w:tab w:val="left" w:pos="360"/>
          <w:tab w:val="left" w:pos="450"/>
        </w:tabs>
      </w:pPr>
      <w:r>
        <w:t>order</w:t>
      </w:r>
      <w:r>
        <w:tab/>
        <w:t>[1]</w:t>
      </w:r>
    </w:p>
    <w:p w14:paraId="7084D4AA" w14:textId="77777777" w:rsidR="00BD595F" w:rsidRDefault="00BD595F" w:rsidP="00BD595F">
      <w:pPr>
        <w:tabs>
          <w:tab w:val="left" w:pos="360"/>
          <w:tab w:val="left" w:pos="450"/>
        </w:tabs>
      </w:pPr>
      <w:r>
        <w:t>other.</w:t>
      </w:r>
      <w:r>
        <w:tab/>
        <w:t>[1]</w:t>
      </w:r>
    </w:p>
    <w:p w14:paraId="32DF7E69" w14:textId="77777777" w:rsidR="00BD595F" w:rsidRDefault="00BD595F" w:rsidP="00BD595F">
      <w:pPr>
        <w:tabs>
          <w:tab w:val="left" w:pos="360"/>
          <w:tab w:val="left" w:pos="450"/>
        </w:tabs>
      </w:pPr>
      <w:r>
        <w:t>output</w:t>
      </w:r>
      <w:r>
        <w:tab/>
        <w:t>[1]</w:t>
      </w:r>
    </w:p>
    <w:p w14:paraId="43015757" w14:textId="77777777" w:rsidR="00BD595F" w:rsidRDefault="00BD595F" w:rsidP="00BD595F">
      <w:pPr>
        <w:tabs>
          <w:tab w:val="left" w:pos="360"/>
          <w:tab w:val="left" w:pos="450"/>
        </w:tabs>
      </w:pPr>
      <w:r>
        <w:t>outputs</w:t>
      </w:r>
      <w:r>
        <w:tab/>
        <w:t>[1]</w:t>
      </w:r>
    </w:p>
    <w:p w14:paraId="25806C3D" w14:textId="77777777" w:rsidR="00BD595F" w:rsidRDefault="00BD595F" w:rsidP="00BD595F">
      <w:pPr>
        <w:tabs>
          <w:tab w:val="left" w:pos="360"/>
          <w:tab w:val="left" w:pos="450"/>
        </w:tabs>
      </w:pPr>
      <w:r>
        <w:t>overall</w:t>
      </w:r>
      <w:r>
        <w:tab/>
        <w:t>[1]</w:t>
      </w:r>
    </w:p>
    <w:p w14:paraId="4AC52C83" w14:textId="77777777" w:rsidR="00BD595F" w:rsidRDefault="00BD595F" w:rsidP="00BD595F">
      <w:pPr>
        <w:tabs>
          <w:tab w:val="left" w:pos="360"/>
          <w:tab w:val="left" w:pos="450"/>
        </w:tabs>
      </w:pPr>
      <w:r>
        <w:t>oversimplification,</w:t>
      </w:r>
      <w:r>
        <w:tab/>
        <w:t>[1]</w:t>
      </w:r>
    </w:p>
    <w:p w14:paraId="09497AF4" w14:textId="77777777" w:rsidR="00BD595F" w:rsidRDefault="00BD595F" w:rsidP="00BD595F">
      <w:pPr>
        <w:tabs>
          <w:tab w:val="left" w:pos="360"/>
          <w:tab w:val="left" w:pos="450"/>
        </w:tabs>
      </w:pPr>
      <w:r>
        <w:t>own</w:t>
      </w:r>
      <w:r>
        <w:tab/>
        <w:t>[1]</w:t>
      </w:r>
    </w:p>
    <w:p w14:paraId="62FEA28D" w14:textId="77777777" w:rsidR="00BD595F" w:rsidRDefault="00BD595F" w:rsidP="00BD595F">
      <w:pPr>
        <w:tabs>
          <w:tab w:val="left" w:pos="360"/>
          <w:tab w:val="left" w:pos="450"/>
        </w:tabs>
      </w:pPr>
      <w:r>
        <w:t>pairs</w:t>
      </w:r>
      <w:r>
        <w:tab/>
        <w:t>[1]</w:t>
      </w:r>
    </w:p>
    <w:p w14:paraId="5DAEF91A" w14:textId="77777777" w:rsidR="00BD595F" w:rsidRDefault="00BD595F" w:rsidP="00BD595F">
      <w:pPr>
        <w:tabs>
          <w:tab w:val="left" w:pos="360"/>
          <w:tab w:val="left" w:pos="450"/>
        </w:tabs>
      </w:pPr>
      <w:r>
        <w:t>partial</w:t>
      </w:r>
      <w:r>
        <w:tab/>
        <w:t>[1]</w:t>
      </w:r>
    </w:p>
    <w:p w14:paraId="1C973A48" w14:textId="77777777" w:rsidR="00BD595F" w:rsidRDefault="00BD595F" w:rsidP="00BD595F">
      <w:pPr>
        <w:tabs>
          <w:tab w:val="left" w:pos="360"/>
          <w:tab w:val="left" w:pos="450"/>
        </w:tabs>
      </w:pPr>
      <w:r>
        <w:t>performance.</w:t>
      </w:r>
      <w:r>
        <w:tab/>
        <w:t>[1]</w:t>
      </w:r>
    </w:p>
    <w:p w14:paraId="70A39BD8" w14:textId="77777777" w:rsidR="00BD595F" w:rsidRDefault="00BD595F" w:rsidP="00BD595F">
      <w:pPr>
        <w:tabs>
          <w:tab w:val="left" w:pos="360"/>
          <w:tab w:val="left" w:pos="450"/>
        </w:tabs>
      </w:pPr>
      <w:r>
        <w:t>point</w:t>
      </w:r>
      <w:r>
        <w:tab/>
        <w:t>[2]</w:t>
      </w:r>
    </w:p>
    <w:p w14:paraId="4F9E9671" w14:textId="77777777" w:rsidR="00BD595F" w:rsidRDefault="00BD595F" w:rsidP="00BD595F">
      <w:pPr>
        <w:tabs>
          <w:tab w:val="left" w:pos="360"/>
          <w:tab w:val="left" w:pos="450"/>
        </w:tabs>
      </w:pPr>
      <w:r>
        <w:t>precious</w:t>
      </w:r>
      <w:r>
        <w:tab/>
        <w:t>[1]</w:t>
      </w:r>
    </w:p>
    <w:p w14:paraId="11FE5953" w14:textId="77777777" w:rsidR="00BD595F" w:rsidRDefault="00BD595F" w:rsidP="00BD595F">
      <w:pPr>
        <w:tabs>
          <w:tab w:val="left" w:pos="360"/>
          <w:tab w:val="left" w:pos="450"/>
        </w:tabs>
      </w:pPr>
      <w:r>
        <w:t>preclude</w:t>
      </w:r>
      <w:r>
        <w:tab/>
        <w:t>[1]</w:t>
      </w:r>
    </w:p>
    <w:p w14:paraId="65B58AAF" w14:textId="77777777" w:rsidR="00BD595F" w:rsidRDefault="00BD595F" w:rsidP="00BD595F">
      <w:pPr>
        <w:tabs>
          <w:tab w:val="left" w:pos="360"/>
          <w:tab w:val="left" w:pos="450"/>
        </w:tabs>
      </w:pPr>
      <w:r>
        <w:t>predominantly</w:t>
      </w:r>
      <w:r>
        <w:tab/>
        <w:t>[1]</w:t>
      </w:r>
    </w:p>
    <w:p w14:paraId="00964AFF" w14:textId="77777777" w:rsidR="00BD595F" w:rsidRDefault="00BD595F" w:rsidP="00BD595F">
      <w:pPr>
        <w:tabs>
          <w:tab w:val="left" w:pos="360"/>
          <w:tab w:val="left" w:pos="450"/>
        </w:tabs>
      </w:pPr>
      <w:r>
        <w:t>problem</w:t>
      </w:r>
      <w:r>
        <w:tab/>
        <w:t>[1]</w:t>
      </w:r>
    </w:p>
    <w:p w14:paraId="20C7CFF0" w14:textId="77777777" w:rsidR="00BD595F" w:rsidRDefault="00BD595F" w:rsidP="00BD595F">
      <w:pPr>
        <w:tabs>
          <w:tab w:val="left" w:pos="360"/>
          <w:tab w:val="left" w:pos="450"/>
        </w:tabs>
      </w:pPr>
      <w:r>
        <w:t>process</w:t>
      </w:r>
      <w:r>
        <w:tab/>
        <w:t>[1]</w:t>
      </w:r>
    </w:p>
    <w:p w14:paraId="2C80DF9D" w14:textId="77777777" w:rsidR="00BD595F" w:rsidRDefault="00BD595F" w:rsidP="00BD595F">
      <w:pPr>
        <w:tabs>
          <w:tab w:val="left" w:pos="360"/>
          <w:tab w:val="left" w:pos="450"/>
        </w:tabs>
      </w:pPr>
      <w:r>
        <w:t>processes</w:t>
      </w:r>
      <w:r>
        <w:tab/>
        <w:t>[1]</w:t>
      </w:r>
    </w:p>
    <w:p w14:paraId="670F5C91" w14:textId="77777777" w:rsidR="00BD595F" w:rsidRDefault="00BD595F" w:rsidP="00BD595F">
      <w:pPr>
        <w:tabs>
          <w:tab w:val="left" w:pos="360"/>
          <w:tab w:val="left" w:pos="450"/>
        </w:tabs>
      </w:pPr>
      <w:r>
        <w:t>processing</w:t>
      </w:r>
      <w:r>
        <w:tab/>
        <w:t>[3]</w:t>
      </w:r>
    </w:p>
    <w:p w14:paraId="535F16A8" w14:textId="77777777" w:rsidR="00BD595F" w:rsidRDefault="00BD595F" w:rsidP="00BD595F">
      <w:pPr>
        <w:tabs>
          <w:tab w:val="left" w:pos="360"/>
          <w:tab w:val="left" w:pos="450"/>
        </w:tabs>
      </w:pPr>
      <w:r>
        <w:t>program</w:t>
      </w:r>
      <w:r>
        <w:tab/>
        <w:t>[1]</w:t>
      </w:r>
    </w:p>
    <w:p w14:paraId="01F50373" w14:textId="77777777" w:rsidR="00BD595F" w:rsidRDefault="00BD595F" w:rsidP="00BD595F">
      <w:pPr>
        <w:tabs>
          <w:tab w:val="left" w:pos="360"/>
          <w:tab w:val="left" w:pos="450"/>
        </w:tabs>
      </w:pPr>
      <w:r>
        <w:t>programmer</w:t>
      </w:r>
      <w:r>
        <w:tab/>
        <w:t>[3]</w:t>
      </w:r>
    </w:p>
    <w:p w14:paraId="2F921324" w14:textId="77777777" w:rsidR="00BD595F" w:rsidRDefault="00BD595F" w:rsidP="00BD595F">
      <w:pPr>
        <w:tabs>
          <w:tab w:val="left" w:pos="360"/>
          <w:tab w:val="left" w:pos="450"/>
        </w:tabs>
      </w:pPr>
      <w:r>
        <w:t>programmers,</w:t>
      </w:r>
      <w:r>
        <w:tab/>
        <w:t>[1]</w:t>
      </w:r>
    </w:p>
    <w:p w14:paraId="11F5270C" w14:textId="77777777" w:rsidR="00BD595F" w:rsidRDefault="00BD595F" w:rsidP="00BD595F">
      <w:pPr>
        <w:tabs>
          <w:tab w:val="left" w:pos="360"/>
          <w:tab w:val="left" w:pos="450"/>
        </w:tabs>
      </w:pPr>
      <w:r>
        <w:t>programmer’s</w:t>
      </w:r>
      <w:r>
        <w:tab/>
        <w:t>[1]</w:t>
      </w:r>
    </w:p>
    <w:p w14:paraId="04E7AF1C" w14:textId="77777777" w:rsidR="00BD595F" w:rsidRDefault="00BD595F" w:rsidP="00BD595F">
      <w:pPr>
        <w:tabs>
          <w:tab w:val="left" w:pos="360"/>
          <w:tab w:val="left" w:pos="450"/>
        </w:tabs>
      </w:pPr>
      <w:r>
        <w:t>programs</w:t>
      </w:r>
      <w:r>
        <w:tab/>
        <w:t>[1]</w:t>
      </w:r>
    </w:p>
    <w:p w14:paraId="47357E0B" w14:textId="77777777" w:rsidR="00BD595F" w:rsidRDefault="00BD595F" w:rsidP="00BD595F">
      <w:pPr>
        <w:tabs>
          <w:tab w:val="left" w:pos="360"/>
          <w:tab w:val="left" w:pos="450"/>
        </w:tabs>
      </w:pPr>
      <w:r>
        <w:t>progress</w:t>
      </w:r>
      <w:r>
        <w:tab/>
        <w:t>[1]</w:t>
      </w:r>
    </w:p>
    <w:p w14:paraId="6A3140AA" w14:textId="77777777" w:rsidR="00BD595F" w:rsidRDefault="00BD595F" w:rsidP="00BD595F">
      <w:pPr>
        <w:tabs>
          <w:tab w:val="left" w:pos="360"/>
          <w:tab w:val="left" w:pos="450"/>
        </w:tabs>
      </w:pPr>
      <w:r>
        <w:t>really</w:t>
      </w:r>
      <w:r>
        <w:tab/>
        <w:t>[1]</w:t>
      </w:r>
    </w:p>
    <w:p w14:paraId="7E8A9D56" w14:textId="77777777" w:rsidR="00BD595F" w:rsidRDefault="00BD595F" w:rsidP="00BD595F">
      <w:pPr>
        <w:tabs>
          <w:tab w:val="left" w:pos="360"/>
          <w:tab w:val="left" w:pos="450"/>
        </w:tabs>
      </w:pPr>
      <w:r>
        <w:t>reason</w:t>
      </w:r>
      <w:r>
        <w:tab/>
        <w:t>[1]</w:t>
      </w:r>
    </w:p>
    <w:p w14:paraId="26C2D572" w14:textId="77777777" w:rsidR="00BD595F" w:rsidRDefault="00BD595F" w:rsidP="00BD595F">
      <w:pPr>
        <w:tabs>
          <w:tab w:val="left" w:pos="360"/>
          <w:tab w:val="left" w:pos="450"/>
        </w:tabs>
      </w:pPr>
      <w:r>
        <w:t>recovery,</w:t>
      </w:r>
      <w:r>
        <w:tab/>
        <w:t>[1]</w:t>
      </w:r>
    </w:p>
    <w:p w14:paraId="1B832ACB" w14:textId="77777777" w:rsidR="00BD595F" w:rsidRDefault="00BD595F" w:rsidP="00BD595F">
      <w:pPr>
        <w:tabs>
          <w:tab w:val="left" w:pos="360"/>
          <w:tab w:val="left" w:pos="450"/>
        </w:tabs>
      </w:pPr>
      <w:r>
        <w:t>reducer</w:t>
      </w:r>
      <w:r>
        <w:tab/>
        <w:t>[1]</w:t>
      </w:r>
    </w:p>
    <w:p w14:paraId="120D5FF4" w14:textId="77777777" w:rsidR="00BD595F" w:rsidRDefault="00BD595F" w:rsidP="00BD595F">
      <w:pPr>
        <w:tabs>
          <w:tab w:val="left" w:pos="360"/>
          <w:tab w:val="left" w:pos="450"/>
        </w:tabs>
      </w:pPr>
      <w:r>
        <w:t>reducers,</w:t>
      </w:r>
      <w:r>
        <w:tab/>
        <w:t>[1]</w:t>
      </w:r>
    </w:p>
    <w:p w14:paraId="2626BB94" w14:textId="77777777" w:rsidR="00BD595F" w:rsidRDefault="00BD595F" w:rsidP="00BD595F">
      <w:pPr>
        <w:tabs>
          <w:tab w:val="left" w:pos="360"/>
          <w:tab w:val="left" w:pos="450"/>
        </w:tabs>
      </w:pPr>
      <w:r>
        <w:t>regenerate</w:t>
      </w:r>
      <w:r>
        <w:tab/>
        <w:t>[1]</w:t>
      </w:r>
    </w:p>
    <w:p w14:paraId="36F6EF7D" w14:textId="77777777" w:rsidR="00BD595F" w:rsidRDefault="00BD595F" w:rsidP="00BD595F">
      <w:pPr>
        <w:tabs>
          <w:tab w:val="left" w:pos="360"/>
          <w:tab w:val="left" w:pos="450"/>
        </w:tabs>
      </w:pPr>
      <w:r>
        <w:t>relevant</w:t>
      </w:r>
      <w:r>
        <w:tab/>
        <w:t>[1]</w:t>
      </w:r>
    </w:p>
    <w:p w14:paraId="3A4E5644" w14:textId="77777777" w:rsidR="00BD595F" w:rsidRDefault="00BD595F" w:rsidP="00BD595F">
      <w:pPr>
        <w:tabs>
          <w:tab w:val="left" w:pos="360"/>
          <w:tab w:val="left" w:pos="450"/>
        </w:tabs>
      </w:pPr>
      <w:r>
        <w:t>remains</w:t>
      </w:r>
      <w:r>
        <w:tab/>
        <w:t>[1]</w:t>
      </w:r>
    </w:p>
    <w:p w14:paraId="6A504FF5" w14:textId="77777777" w:rsidR="00BD595F" w:rsidRDefault="00BD595F" w:rsidP="00BD595F">
      <w:pPr>
        <w:tabs>
          <w:tab w:val="left" w:pos="360"/>
          <w:tab w:val="left" w:pos="450"/>
        </w:tabs>
      </w:pPr>
      <w:r>
        <w:t>remote</w:t>
      </w:r>
      <w:r>
        <w:tab/>
        <w:t>[1]</w:t>
      </w:r>
    </w:p>
    <w:p w14:paraId="2618615E" w14:textId="77777777" w:rsidR="00BD595F" w:rsidRDefault="00BD595F" w:rsidP="00BD595F">
      <w:pPr>
        <w:tabs>
          <w:tab w:val="left" w:pos="360"/>
          <w:tab w:val="left" w:pos="450"/>
        </w:tabs>
      </w:pPr>
      <w:r>
        <w:t>replacements</w:t>
      </w:r>
      <w:r>
        <w:tab/>
        <w:t>[1]</w:t>
      </w:r>
    </w:p>
    <w:p w14:paraId="105C1430" w14:textId="77777777" w:rsidR="00BD595F" w:rsidRDefault="00BD595F" w:rsidP="00BD595F">
      <w:pPr>
        <w:tabs>
          <w:tab w:val="left" w:pos="360"/>
          <w:tab w:val="left" w:pos="450"/>
        </w:tabs>
      </w:pPr>
      <w:r>
        <w:t>requires</w:t>
      </w:r>
      <w:r>
        <w:tab/>
        <w:t>[1]</w:t>
      </w:r>
    </w:p>
    <w:p w14:paraId="377F4264" w14:textId="77777777" w:rsidR="00BD595F" w:rsidRDefault="00BD595F" w:rsidP="00BD595F">
      <w:pPr>
        <w:tabs>
          <w:tab w:val="left" w:pos="360"/>
          <w:tab w:val="left" w:pos="450"/>
        </w:tabs>
      </w:pPr>
      <w:r>
        <w:t>rerunning</w:t>
      </w:r>
      <w:r>
        <w:tab/>
        <w:t>[2]</w:t>
      </w:r>
    </w:p>
    <w:p w14:paraId="2822BEB6" w14:textId="77777777" w:rsidR="00BD595F" w:rsidRDefault="00BD595F" w:rsidP="00BD595F">
      <w:pPr>
        <w:tabs>
          <w:tab w:val="left" w:pos="360"/>
          <w:tab w:val="left" w:pos="450"/>
        </w:tabs>
      </w:pPr>
      <w:r>
        <w:t>reschedules</w:t>
      </w:r>
      <w:r>
        <w:tab/>
        <w:t>[1]</w:t>
      </w:r>
    </w:p>
    <w:p w14:paraId="57FB116D" w14:textId="77777777" w:rsidR="00BD595F" w:rsidRDefault="00BD595F" w:rsidP="00BD595F">
      <w:pPr>
        <w:tabs>
          <w:tab w:val="left" w:pos="360"/>
          <w:tab w:val="left" w:pos="450"/>
        </w:tabs>
      </w:pPr>
      <w:r>
        <w:t>resource</w:t>
      </w:r>
      <w:r>
        <w:tab/>
        <w:t>[1]</w:t>
      </w:r>
    </w:p>
    <w:p w14:paraId="55D85D1C" w14:textId="77777777" w:rsidR="00BD595F" w:rsidRDefault="00BD595F" w:rsidP="00BD595F">
      <w:pPr>
        <w:tabs>
          <w:tab w:val="left" w:pos="360"/>
          <w:tab w:val="left" w:pos="450"/>
        </w:tabs>
      </w:pPr>
      <w:r>
        <w:t>retrieve</w:t>
      </w:r>
      <w:r>
        <w:tab/>
        <w:t>[1]</w:t>
      </w:r>
    </w:p>
    <w:p w14:paraId="6878E531" w14:textId="77777777" w:rsidR="00BD595F" w:rsidRDefault="00BD595F" w:rsidP="00BD595F">
      <w:pPr>
        <w:tabs>
          <w:tab w:val="left" w:pos="360"/>
          <w:tab w:val="left" w:pos="450"/>
        </w:tabs>
      </w:pPr>
      <w:r>
        <w:t>routines</w:t>
      </w:r>
      <w:r>
        <w:tab/>
        <w:t>[1]</w:t>
      </w:r>
    </w:p>
    <w:p w14:paraId="00FD89D5" w14:textId="77777777" w:rsidR="00BD595F" w:rsidRDefault="00BD595F" w:rsidP="00BD595F">
      <w:pPr>
        <w:tabs>
          <w:tab w:val="left" w:pos="360"/>
          <w:tab w:val="left" w:pos="450"/>
        </w:tabs>
      </w:pPr>
      <w:r>
        <w:t>run</w:t>
      </w:r>
      <w:r>
        <w:tab/>
        <w:t>[1]</w:t>
      </w:r>
    </w:p>
    <w:p w14:paraId="199D5B9D" w14:textId="77777777" w:rsidR="00BD595F" w:rsidRDefault="00BD595F" w:rsidP="00BD595F">
      <w:pPr>
        <w:tabs>
          <w:tab w:val="left" w:pos="360"/>
          <w:tab w:val="left" w:pos="450"/>
        </w:tabs>
      </w:pPr>
      <w:r>
        <w:t>running</w:t>
      </w:r>
      <w:r>
        <w:tab/>
        <w:t>[1]</w:t>
      </w:r>
    </w:p>
    <w:p w14:paraId="44D06875" w14:textId="77777777" w:rsidR="00BD595F" w:rsidRDefault="00BD595F" w:rsidP="00BD595F">
      <w:pPr>
        <w:tabs>
          <w:tab w:val="left" w:pos="360"/>
          <w:tab w:val="left" w:pos="450"/>
        </w:tabs>
      </w:pPr>
      <w:r>
        <w:t>saturate</w:t>
      </w:r>
      <w:r>
        <w:tab/>
        <w:t>[1]</w:t>
      </w:r>
    </w:p>
    <w:p w14:paraId="0A442E5B" w14:textId="77777777" w:rsidR="00BD595F" w:rsidRDefault="00BD595F" w:rsidP="00BD595F">
      <w:pPr>
        <w:tabs>
          <w:tab w:val="left" w:pos="360"/>
          <w:tab w:val="left" w:pos="450"/>
        </w:tabs>
      </w:pPr>
      <w:r>
        <w:t>shared</w:t>
      </w:r>
      <w:r>
        <w:tab/>
        <w:t>[1]</w:t>
      </w:r>
    </w:p>
    <w:p w14:paraId="74B30CC2" w14:textId="77777777" w:rsidR="00BD595F" w:rsidRDefault="00BD595F" w:rsidP="00BD595F">
      <w:pPr>
        <w:tabs>
          <w:tab w:val="left" w:pos="360"/>
          <w:tab w:val="left" w:pos="450"/>
        </w:tabs>
      </w:pPr>
      <w:r>
        <w:t>shared-nothing</w:t>
      </w:r>
      <w:r>
        <w:tab/>
        <w:t>[1]</w:t>
      </w:r>
    </w:p>
    <w:p w14:paraId="13FD550E" w14:textId="77777777" w:rsidR="00BD595F" w:rsidRDefault="00BD595F" w:rsidP="00BD595F">
      <w:pPr>
        <w:tabs>
          <w:tab w:val="left" w:pos="360"/>
          <w:tab w:val="left" w:pos="450"/>
        </w:tabs>
      </w:pPr>
      <w:r>
        <w:t>shine),</w:t>
      </w:r>
      <w:r>
        <w:tab/>
        <w:t>[1]</w:t>
      </w:r>
    </w:p>
    <w:p w14:paraId="78B4C72F" w14:textId="77777777" w:rsidR="00BD595F" w:rsidRDefault="00BD595F" w:rsidP="00BD595F">
      <w:pPr>
        <w:tabs>
          <w:tab w:val="left" w:pos="360"/>
          <w:tab w:val="left" w:pos="450"/>
        </w:tabs>
      </w:pPr>
      <w:r>
        <w:t>since</w:t>
      </w:r>
      <w:r>
        <w:tab/>
        <w:t>[3]</w:t>
      </w:r>
    </w:p>
    <w:p w14:paraId="4A4A52C1" w14:textId="77777777" w:rsidR="00BD595F" w:rsidRDefault="00BD595F" w:rsidP="00BD595F">
      <w:pPr>
        <w:tabs>
          <w:tab w:val="left" w:pos="360"/>
          <w:tab w:val="left" w:pos="450"/>
        </w:tabs>
      </w:pPr>
      <w:r>
        <w:t>slight</w:t>
      </w:r>
      <w:r>
        <w:tab/>
        <w:t>[1]</w:t>
      </w:r>
    </w:p>
    <w:p w14:paraId="2055998C" w14:textId="77777777" w:rsidR="00BD595F" w:rsidRDefault="00BD595F" w:rsidP="00BD595F">
      <w:pPr>
        <w:tabs>
          <w:tab w:val="left" w:pos="360"/>
          <w:tab w:val="left" w:pos="450"/>
        </w:tabs>
      </w:pPr>
      <w:r>
        <w:t>so</w:t>
      </w:r>
      <w:r>
        <w:tab/>
        <w:t>[1]</w:t>
      </w:r>
    </w:p>
    <w:p w14:paraId="0EF044C3" w14:textId="77777777" w:rsidR="00BD595F" w:rsidRDefault="00BD595F" w:rsidP="00BD595F">
      <w:pPr>
        <w:tabs>
          <w:tab w:val="left" w:pos="360"/>
          <w:tab w:val="left" w:pos="450"/>
        </w:tabs>
      </w:pPr>
      <w:r>
        <w:t>sockets,</w:t>
      </w:r>
      <w:r>
        <w:tab/>
        <w:t>[1]</w:t>
      </w:r>
    </w:p>
    <w:p w14:paraId="328AA975" w14:textId="77777777" w:rsidR="00BD595F" w:rsidRDefault="00BD595F" w:rsidP="00BD595F">
      <w:pPr>
        <w:tabs>
          <w:tab w:val="left" w:pos="360"/>
          <w:tab w:val="left" w:pos="450"/>
        </w:tabs>
      </w:pPr>
      <w:r>
        <w:t>spare</w:t>
      </w:r>
      <w:r>
        <w:tab/>
        <w:t>[1]</w:t>
      </w:r>
    </w:p>
    <w:p w14:paraId="0C93C553" w14:textId="77777777" w:rsidR="00BD595F" w:rsidRDefault="00BD595F" w:rsidP="00BD595F">
      <w:pPr>
        <w:tabs>
          <w:tab w:val="left" w:pos="360"/>
          <w:tab w:val="left" w:pos="450"/>
        </w:tabs>
      </w:pPr>
      <w:r>
        <w:t>starts</w:t>
      </w:r>
      <w:r>
        <w:tab/>
        <w:t>[1]</w:t>
      </w:r>
    </w:p>
    <w:p w14:paraId="1C05B023" w14:textId="77777777" w:rsidR="00BD595F" w:rsidRDefault="00BD595F" w:rsidP="00BD595F">
      <w:pPr>
        <w:tabs>
          <w:tab w:val="left" w:pos="360"/>
          <w:tab w:val="left" w:pos="450"/>
        </w:tabs>
      </w:pPr>
      <w:r>
        <w:t>still</w:t>
      </w:r>
      <w:r>
        <w:tab/>
        <w:t>[1]</w:t>
      </w:r>
    </w:p>
    <w:p w14:paraId="2142DDEC" w14:textId="77777777" w:rsidR="00BD595F" w:rsidRDefault="00BD595F" w:rsidP="00BD595F">
      <w:pPr>
        <w:tabs>
          <w:tab w:val="left" w:pos="360"/>
          <w:tab w:val="left" w:pos="450"/>
        </w:tabs>
      </w:pPr>
      <w:r>
        <w:t>storage</w:t>
      </w:r>
      <w:r>
        <w:tab/>
        <w:t>[1]</w:t>
      </w:r>
    </w:p>
    <w:p w14:paraId="1D486AD9" w14:textId="77777777" w:rsidR="00BD595F" w:rsidRDefault="00BD595F" w:rsidP="00BD595F">
      <w:pPr>
        <w:tabs>
          <w:tab w:val="left" w:pos="360"/>
          <w:tab w:val="left" w:pos="450"/>
        </w:tabs>
      </w:pPr>
      <w:r>
        <w:t>such</w:t>
      </w:r>
      <w:r>
        <w:tab/>
        <w:t>[2]</w:t>
      </w:r>
    </w:p>
    <w:p w14:paraId="7E37BE93" w14:textId="77777777" w:rsidR="00BD595F" w:rsidRDefault="00BD595F" w:rsidP="00BD595F">
      <w:pPr>
        <w:tabs>
          <w:tab w:val="left" w:pos="360"/>
          <w:tab w:val="left" w:pos="450"/>
        </w:tabs>
      </w:pPr>
      <w:r>
        <w:t>sure</w:t>
      </w:r>
      <w:r>
        <w:tab/>
        <w:t>[1]</w:t>
      </w:r>
    </w:p>
    <w:p w14:paraId="3B971300" w14:textId="77777777" w:rsidR="00BD595F" w:rsidRDefault="00BD595F" w:rsidP="00BD595F">
      <w:pPr>
        <w:tabs>
          <w:tab w:val="left" w:pos="360"/>
          <w:tab w:val="left" w:pos="450"/>
        </w:tabs>
      </w:pPr>
      <w:r>
        <w:t>system;</w:t>
      </w:r>
      <w:r>
        <w:tab/>
        <w:t>[1]</w:t>
      </w:r>
    </w:p>
    <w:p w14:paraId="2DC0BBBF" w14:textId="77777777" w:rsidR="00BD595F" w:rsidRDefault="00BD595F" w:rsidP="00BD595F">
      <w:pPr>
        <w:tabs>
          <w:tab w:val="left" w:pos="360"/>
          <w:tab w:val="left" w:pos="450"/>
        </w:tabs>
      </w:pPr>
      <w:r>
        <w:t>take</w:t>
      </w:r>
      <w:r>
        <w:tab/>
        <w:t>[1]</w:t>
      </w:r>
    </w:p>
    <w:p w14:paraId="55EF5292" w14:textId="77777777" w:rsidR="00BD595F" w:rsidRDefault="00BD595F" w:rsidP="00BD595F">
      <w:pPr>
        <w:tabs>
          <w:tab w:val="left" w:pos="360"/>
          <w:tab w:val="left" w:pos="450"/>
        </w:tabs>
      </w:pPr>
      <w:r>
        <w:t>tasks</w:t>
      </w:r>
      <w:r>
        <w:tab/>
        <w:t>[3]</w:t>
      </w:r>
    </w:p>
    <w:p w14:paraId="593F901E" w14:textId="77777777" w:rsidR="00BD595F" w:rsidRDefault="00BD595F" w:rsidP="00BD595F">
      <w:pPr>
        <w:tabs>
          <w:tab w:val="left" w:pos="360"/>
          <w:tab w:val="left" w:pos="450"/>
        </w:tabs>
      </w:pPr>
      <w:r>
        <w:t>terms</w:t>
      </w:r>
      <w:r>
        <w:tab/>
        <w:t>[1]</w:t>
      </w:r>
    </w:p>
    <w:p w14:paraId="7688AA02" w14:textId="77777777" w:rsidR="00BD595F" w:rsidRDefault="00BD595F" w:rsidP="00BD595F">
      <w:pPr>
        <w:tabs>
          <w:tab w:val="left" w:pos="360"/>
          <w:tab w:val="left" w:pos="450"/>
        </w:tabs>
      </w:pPr>
      <w:r>
        <w:t>than</w:t>
      </w:r>
      <w:r>
        <w:tab/>
        <w:t>[1]</w:t>
      </w:r>
    </w:p>
    <w:p w14:paraId="73EF0A21" w14:textId="77777777" w:rsidR="00BD595F" w:rsidRDefault="00BD595F" w:rsidP="00BD595F">
      <w:pPr>
        <w:tabs>
          <w:tab w:val="left" w:pos="360"/>
          <w:tab w:val="left" w:pos="450"/>
        </w:tabs>
      </w:pPr>
      <w:r>
        <w:t>that</w:t>
      </w:r>
      <w:r>
        <w:tab/>
        <w:t>[5]</w:t>
      </w:r>
    </w:p>
    <w:p w14:paraId="34649A7C" w14:textId="77777777" w:rsidR="00BD595F" w:rsidRDefault="00BD595F" w:rsidP="00BD595F">
      <w:pPr>
        <w:tabs>
          <w:tab w:val="left" w:pos="360"/>
          <w:tab w:val="left" w:pos="450"/>
        </w:tabs>
      </w:pPr>
      <w:r>
        <w:t>the</w:t>
      </w:r>
      <w:r>
        <w:tab/>
        <w:t>[33]</w:t>
      </w:r>
    </w:p>
    <w:p w14:paraId="128762B0" w14:textId="77777777" w:rsidR="00BD595F" w:rsidRDefault="00BD595F" w:rsidP="00BD595F">
      <w:pPr>
        <w:tabs>
          <w:tab w:val="left" w:pos="360"/>
          <w:tab w:val="left" w:pos="450"/>
        </w:tabs>
      </w:pPr>
      <w:r>
        <w:t>their</w:t>
      </w:r>
      <w:r>
        <w:tab/>
        <w:t>[1]</w:t>
      </w:r>
    </w:p>
    <w:p w14:paraId="6EE1B308" w14:textId="77777777" w:rsidR="00BD595F" w:rsidRDefault="00BD595F" w:rsidP="00BD595F">
      <w:pPr>
        <w:tabs>
          <w:tab w:val="left" w:pos="360"/>
          <w:tab w:val="left" w:pos="450"/>
        </w:tabs>
      </w:pPr>
      <w:r>
        <w:t>them</w:t>
      </w:r>
      <w:r>
        <w:tab/>
        <w:t>[2]</w:t>
      </w:r>
    </w:p>
    <w:p w14:paraId="639E237A" w14:textId="77777777" w:rsidR="00BD595F" w:rsidRDefault="00BD595F" w:rsidP="00BD595F">
      <w:pPr>
        <w:tabs>
          <w:tab w:val="left" w:pos="360"/>
          <w:tab w:val="left" w:pos="450"/>
        </w:tabs>
      </w:pPr>
      <w:r>
        <w:t>they</w:t>
      </w:r>
      <w:r>
        <w:tab/>
        <w:t>[1]</w:t>
      </w:r>
    </w:p>
    <w:p w14:paraId="44C3FCFA" w14:textId="77777777" w:rsidR="00BD595F" w:rsidRDefault="00BD595F" w:rsidP="00BD595F">
      <w:pPr>
        <w:tabs>
          <w:tab w:val="left" w:pos="360"/>
          <w:tab w:val="left" w:pos="450"/>
        </w:tabs>
      </w:pPr>
      <w:r>
        <w:t>think</w:t>
      </w:r>
      <w:r>
        <w:tab/>
        <w:t>[1]</w:t>
      </w:r>
    </w:p>
    <w:p w14:paraId="2DCCCDC0" w14:textId="77777777" w:rsidR="00BD595F" w:rsidRDefault="00BD595F" w:rsidP="00BD595F">
      <w:pPr>
        <w:tabs>
          <w:tab w:val="left" w:pos="360"/>
          <w:tab w:val="left" w:pos="450"/>
        </w:tabs>
      </w:pPr>
      <w:r>
        <w:t>thinks</w:t>
      </w:r>
      <w:r>
        <w:tab/>
        <w:t>[1]</w:t>
      </w:r>
    </w:p>
    <w:p w14:paraId="24FE0ACE" w14:textId="77777777" w:rsidR="00BD595F" w:rsidRDefault="00BD595F" w:rsidP="00BD595F">
      <w:pPr>
        <w:tabs>
          <w:tab w:val="left" w:pos="360"/>
          <w:tab w:val="left" w:pos="450"/>
        </w:tabs>
      </w:pPr>
      <w:r>
        <w:t>this</w:t>
      </w:r>
      <w:r>
        <w:tab/>
        <w:t>[4]</w:t>
      </w:r>
    </w:p>
    <w:p w14:paraId="40F14253" w14:textId="77777777" w:rsidR="00BD595F" w:rsidRDefault="00BD595F" w:rsidP="00BD595F">
      <w:pPr>
        <w:tabs>
          <w:tab w:val="left" w:pos="360"/>
          <w:tab w:val="left" w:pos="450"/>
        </w:tabs>
      </w:pPr>
      <w:r>
        <w:t>to</w:t>
      </w:r>
      <w:r>
        <w:tab/>
        <w:t>[16]</w:t>
      </w:r>
    </w:p>
    <w:p w14:paraId="028A3A8E" w14:textId="77777777" w:rsidR="00BD595F" w:rsidRDefault="00BD595F" w:rsidP="00BD595F">
      <w:pPr>
        <w:tabs>
          <w:tab w:val="left" w:pos="360"/>
          <w:tab w:val="left" w:pos="450"/>
        </w:tabs>
      </w:pPr>
      <w:r>
        <w:t>topology.</w:t>
      </w:r>
      <w:r>
        <w:tab/>
        <w:t>[1]</w:t>
      </w:r>
    </w:p>
    <w:p w14:paraId="0BF5093E" w14:textId="77777777" w:rsidR="00BD595F" w:rsidRDefault="00BD595F" w:rsidP="00BD595F">
      <w:pPr>
        <w:tabs>
          <w:tab w:val="left" w:pos="360"/>
          <w:tab w:val="left" w:pos="450"/>
        </w:tabs>
      </w:pPr>
      <w:r>
        <w:t>tries</w:t>
      </w:r>
      <w:r>
        <w:tab/>
        <w:t>[1]</w:t>
      </w:r>
    </w:p>
    <w:p w14:paraId="52705715" w14:textId="77777777" w:rsidR="00BD595F" w:rsidRDefault="00BD595F" w:rsidP="00BD595F">
      <w:pPr>
        <w:tabs>
          <w:tab w:val="left" w:pos="360"/>
          <w:tab w:val="left" w:pos="450"/>
        </w:tabs>
      </w:pPr>
      <w:r>
        <w:t>under</w:t>
      </w:r>
      <w:r>
        <w:tab/>
        <w:t>[1]</w:t>
      </w:r>
    </w:p>
    <w:p w14:paraId="3AC99D02" w14:textId="77777777" w:rsidR="00BD595F" w:rsidRDefault="00BD595F" w:rsidP="00BD595F">
      <w:pPr>
        <w:tabs>
          <w:tab w:val="left" w:pos="360"/>
          <w:tab w:val="left" w:pos="450"/>
        </w:tabs>
      </w:pPr>
      <w:r>
        <w:t>using</w:t>
      </w:r>
      <w:r>
        <w:tab/>
        <w:t>[1]</w:t>
      </w:r>
    </w:p>
    <w:p w14:paraId="63991EDB" w14:textId="77777777" w:rsidR="00BD595F" w:rsidRDefault="00BD595F" w:rsidP="00BD595F">
      <w:pPr>
        <w:tabs>
          <w:tab w:val="left" w:pos="360"/>
          <w:tab w:val="left" w:pos="450"/>
        </w:tabs>
      </w:pPr>
      <w:r>
        <w:t>via</w:t>
      </w:r>
      <w:r>
        <w:tab/>
        <w:t>[1]</w:t>
      </w:r>
    </w:p>
    <w:p w14:paraId="04419C31" w14:textId="77777777" w:rsidR="00BD595F" w:rsidRDefault="00BD595F" w:rsidP="00BD595F">
      <w:pPr>
        <w:tabs>
          <w:tab w:val="left" w:pos="360"/>
          <w:tab w:val="left" w:pos="450"/>
        </w:tabs>
      </w:pPr>
      <w:r>
        <w:t>view,</w:t>
      </w:r>
      <w:r>
        <w:tab/>
        <w:t>[1]</w:t>
      </w:r>
    </w:p>
    <w:p w14:paraId="6411B51A" w14:textId="77777777" w:rsidR="00BD595F" w:rsidRDefault="00BD595F" w:rsidP="00BD595F">
      <w:pPr>
        <w:tabs>
          <w:tab w:val="left" w:pos="360"/>
          <w:tab w:val="left" w:pos="450"/>
        </w:tabs>
      </w:pPr>
      <w:r>
        <w:t>volumes</w:t>
      </w:r>
      <w:r>
        <w:tab/>
        <w:t>[1]</w:t>
      </w:r>
    </w:p>
    <w:p w14:paraId="165D9438" w14:textId="77777777" w:rsidR="00BD595F" w:rsidRDefault="00BD595F" w:rsidP="00BD595F">
      <w:pPr>
        <w:tabs>
          <w:tab w:val="left" w:pos="360"/>
          <w:tab w:val="left" w:pos="450"/>
        </w:tabs>
      </w:pPr>
      <w:r>
        <w:t>well</w:t>
      </w:r>
      <w:r>
        <w:tab/>
        <w:t>[2]</w:t>
      </w:r>
    </w:p>
    <w:p w14:paraId="1F0BDFCB" w14:textId="77777777" w:rsidR="00BD595F" w:rsidRDefault="00BD595F" w:rsidP="00BD595F">
      <w:pPr>
        <w:tabs>
          <w:tab w:val="left" w:pos="360"/>
          <w:tab w:val="left" w:pos="450"/>
        </w:tabs>
      </w:pPr>
      <w:r>
        <w:t>when</w:t>
      </w:r>
      <w:r>
        <w:tab/>
        <w:t>[1]</w:t>
      </w:r>
    </w:p>
    <w:p w14:paraId="2595321C" w14:textId="77777777" w:rsidR="00BD595F" w:rsidRDefault="00BD595F" w:rsidP="00BD595F">
      <w:pPr>
        <w:tabs>
          <w:tab w:val="left" w:pos="360"/>
          <w:tab w:val="left" w:pos="450"/>
        </w:tabs>
      </w:pPr>
      <w:r>
        <w:t>whether</w:t>
      </w:r>
      <w:r>
        <w:tab/>
        <w:t>[1]</w:t>
      </w:r>
    </w:p>
    <w:p w14:paraId="67B01AF6" w14:textId="77777777" w:rsidR="00BD595F" w:rsidRDefault="00BD595F" w:rsidP="00BD595F">
      <w:pPr>
        <w:tabs>
          <w:tab w:val="left" w:pos="360"/>
          <w:tab w:val="left" w:pos="450"/>
        </w:tabs>
      </w:pPr>
      <w:r>
        <w:t>which</w:t>
      </w:r>
      <w:r>
        <w:tab/>
        <w:t>[4]</w:t>
      </w:r>
    </w:p>
    <w:p w14:paraId="6A073172" w14:textId="77777777" w:rsidR="00BD595F" w:rsidRDefault="00BD595F" w:rsidP="00BD595F">
      <w:pPr>
        <w:tabs>
          <w:tab w:val="left" w:pos="360"/>
          <w:tab w:val="left" w:pos="450"/>
        </w:tabs>
      </w:pPr>
      <w:r>
        <w:t>while</w:t>
      </w:r>
      <w:r>
        <w:tab/>
        <w:t>[1]</w:t>
      </w:r>
    </w:p>
    <w:p w14:paraId="3100D9B3" w14:textId="77777777" w:rsidR="00BD595F" w:rsidRDefault="00BD595F" w:rsidP="00BD595F">
      <w:pPr>
        <w:tabs>
          <w:tab w:val="left" w:pos="360"/>
          <w:tab w:val="left" w:pos="450"/>
        </w:tabs>
      </w:pPr>
      <w:r>
        <w:t>with</w:t>
      </w:r>
      <w:r>
        <w:tab/>
        <w:t>[2]</w:t>
      </w:r>
    </w:p>
    <w:p w14:paraId="08AC8877" w14:textId="77777777" w:rsidR="00BD595F" w:rsidRDefault="00BD595F" w:rsidP="00BD595F">
      <w:pPr>
        <w:tabs>
          <w:tab w:val="left" w:pos="360"/>
          <w:tab w:val="left" w:pos="450"/>
        </w:tabs>
      </w:pPr>
      <w:r>
        <w:t>work</w:t>
      </w:r>
      <w:r>
        <w:tab/>
        <w:t>[1]</w:t>
      </w:r>
    </w:p>
    <w:p w14:paraId="5DFBE7F0" w14:textId="77777777" w:rsidR="00BD595F" w:rsidRDefault="00BD595F" w:rsidP="00BD595F">
      <w:pPr>
        <w:tabs>
          <w:tab w:val="left" w:pos="360"/>
          <w:tab w:val="left" w:pos="450"/>
        </w:tabs>
      </w:pPr>
      <w:r>
        <w:t>works</w:t>
      </w:r>
      <w:r>
        <w:tab/>
        <w:t>[1]</w:t>
      </w:r>
    </w:p>
    <w:p w14:paraId="23FDD08F" w14:textId="77777777" w:rsidR="00BD595F" w:rsidRDefault="00BD595F" w:rsidP="00BD595F">
      <w:pPr>
        <w:tabs>
          <w:tab w:val="left" w:pos="360"/>
          <w:tab w:val="left" w:pos="450"/>
        </w:tabs>
      </w:pPr>
      <w:r>
        <w:t>write.</w:t>
      </w:r>
      <w:r>
        <w:tab/>
        <w:t>[1]</w:t>
      </w:r>
    </w:p>
    <w:p w14:paraId="5B36C6C7" w14:textId="77777777" w:rsidR="00BD595F" w:rsidRDefault="00BD595F" w:rsidP="00BD595F">
      <w:pPr>
        <w:tabs>
          <w:tab w:val="left" w:pos="360"/>
          <w:tab w:val="left" w:pos="450"/>
        </w:tabs>
      </w:pPr>
      <w:r>
        <w:t>years,</w:t>
      </w:r>
      <w:r>
        <w:tab/>
        <w:t>[1]</w:t>
      </w:r>
    </w:p>
    <w:p w14:paraId="6B55564C" w14:textId="432AA615" w:rsidR="00BD595F" w:rsidRDefault="00BD595F" w:rsidP="00BD595F">
      <w:pPr>
        <w:tabs>
          <w:tab w:val="left" w:pos="360"/>
          <w:tab w:val="left" w:pos="450"/>
        </w:tabs>
      </w:pPr>
      <w:r>
        <w:t>you</w:t>
      </w:r>
      <w:r>
        <w:tab/>
        <w:t>[1]</w:t>
      </w:r>
    </w:p>
    <w:p w14:paraId="56323A6F" w14:textId="05DEEB72" w:rsidR="00B74EE3" w:rsidRDefault="00B74EE3" w:rsidP="00BD595F">
      <w:pPr>
        <w:tabs>
          <w:tab w:val="left" w:pos="360"/>
          <w:tab w:val="left" w:pos="450"/>
        </w:tabs>
      </w:pPr>
    </w:p>
    <w:p w14:paraId="53FB25F1" w14:textId="64EB6ADC" w:rsidR="00F7612F" w:rsidRDefault="00F7612F" w:rsidP="00BD595F">
      <w:pPr>
        <w:tabs>
          <w:tab w:val="left" w:pos="360"/>
          <w:tab w:val="left" w:pos="450"/>
        </w:tabs>
      </w:pPr>
    </w:p>
    <w:p w14:paraId="366F71BC" w14:textId="6C6AFDC7" w:rsidR="00F7612F" w:rsidRDefault="00F7612F" w:rsidP="00BD595F">
      <w:pPr>
        <w:tabs>
          <w:tab w:val="left" w:pos="360"/>
          <w:tab w:val="left" w:pos="450"/>
        </w:tabs>
      </w:pPr>
    </w:p>
    <w:p w14:paraId="5F96BC3E" w14:textId="31A3785B" w:rsidR="00F7612F" w:rsidRDefault="00F7612F" w:rsidP="00BD595F">
      <w:pPr>
        <w:tabs>
          <w:tab w:val="left" w:pos="360"/>
          <w:tab w:val="left" w:pos="450"/>
        </w:tabs>
      </w:pPr>
    </w:p>
    <w:p w14:paraId="674D1AD1" w14:textId="140AA303" w:rsidR="003871D7" w:rsidRDefault="003871D7" w:rsidP="00BD595F">
      <w:pPr>
        <w:tabs>
          <w:tab w:val="left" w:pos="360"/>
          <w:tab w:val="left" w:pos="450"/>
        </w:tabs>
      </w:pPr>
    </w:p>
    <w:p w14:paraId="771C70D2" w14:textId="1921141D" w:rsidR="003871D7" w:rsidRDefault="003871D7" w:rsidP="00BD595F">
      <w:pPr>
        <w:tabs>
          <w:tab w:val="left" w:pos="360"/>
          <w:tab w:val="left" w:pos="450"/>
        </w:tabs>
      </w:pPr>
    </w:p>
    <w:p w14:paraId="250D5EB3" w14:textId="0CF6BB6B" w:rsidR="003871D7" w:rsidRDefault="003871D7" w:rsidP="00BD595F">
      <w:pPr>
        <w:tabs>
          <w:tab w:val="left" w:pos="360"/>
          <w:tab w:val="left" w:pos="450"/>
        </w:tabs>
      </w:pPr>
    </w:p>
    <w:p w14:paraId="7080A8CC" w14:textId="12D88B67" w:rsidR="003871D7" w:rsidRDefault="003871D7" w:rsidP="00BD595F">
      <w:pPr>
        <w:tabs>
          <w:tab w:val="left" w:pos="360"/>
          <w:tab w:val="left" w:pos="450"/>
        </w:tabs>
      </w:pPr>
    </w:p>
    <w:p w14:paraId="1868BA79" w14:textId="04C67573" w:rsidR="003871D7" w:rsidRDefault="003871D7" w:rsidP="00BD595F">
      <w:pPr>
        <w:tabs>
          <w:tab w:val="left" w:pos="360"/>
          <w:tab w:val="left" w:pos="450"/>
        </w:tabs>
      </w:pPr>
    </w:p>
    <w:p w14:paraId="4C9466D0" w14:textId="74390F94" w:rsidR="003871D7" w:rsidRDefault="003871D7" w:rsidP="00BD595F">
      <w:pPr>
        <w:tabs>
          <w:tab w:val="left" w:pos="360"/>
          <w:tab w:val="left" w:pos="450"/>
        </w:tabs>
      </w:pPr>
    </w:p>
    <w:p w14:paraId="4C178EAF" w14:textId="3EC9BB65" w:rsidR="003871D7" w:rsidRDefault="003871D7" w:rsidP="00BD595F">
      <w:pPr>
        <w:tabs>
          <w:tab w:val="left" w:pos="360"/>
          <w:tab w:val="left" w:pos="450"/>
        </w:tabs>
      </w:pPr>
    </w:p>
    <w:p w14:paraId="5C26FA24" w14:textId="5E5718DC" w:rsidR="003871D7" w:rsidRDefault="003871D7" w:rsidP="00BD595F">
      <w:pPr>
        <w:tabs>
          <w:tab w:val="left" w:pos="360"/>
          <w:tab w:val="left" w:pos="450"/>
        </w:tabs>
      </w:pPr>
    </w:p>
    <w:p w14:paraId="4E618B55" w14:textId="0F2B2CCD" w:rsidR="003871D7" w:rsidRDefault="003871D7" w:rsidP="00BD595F">
      <w:pPr>
        <w:tabs>
          <w:tab w:val="left" w:pos="360"/>
          <w:tab w:val="left" w:pos="450"/>
        </w:tabs>
      </w:pPr>
    </w:p>
    <w:p w14:paraId="06625DB0" w14:textId="06B0D8AC" w:rsidR="003871D7" w:rsidRDefault="003871D7" w:rsidP="00BD595F">
      <w:pPr>
        <w:tabs>
          <w:tab w:val="left" w:pos="360"/>
          <w:tab w:val="left" w:pos="450"/>
        </w:tabs>
      </w:pPr>
    </w:p>
    <w:p w14:paraId="4974E6A5" w14:textId="24C12F92" w:rsidR="003871D7" w:rsidRDefault="003871D7" w:rsidP="00BD595F">
      <w:pPr>
        <w:tabs>
          <w:tab w:val="left" w:pos="360"/>
          <w:tab w:val="left" w:pos="450"/>
        </w:tabs>
      </w:pPr>
    </w:p>
    <w:p w14:paraId="224AAF89" w14:textId="263CD6CA" w:rsidR="003871D7" w:rsidRDefault="003871D7" w:rsidP="00BD595F">
      <w:pPr>
        <w:tabs>
          <w:tab w:val="left" w:pos="360"/>
          <w:tab w:val="left" w:pos="450"/>
        </w:tabs>
      </w:pPr>
    </w:p>
    <w:p w14:paraId="0708C9D2" w14:textId="773326DF" w:rsidR="003871D7" w:rsidRDefault="003871D7" w:rsidP="00BD595F">
      <w:pPr>
        <w:tabs>
          <w:tab w:val="left" w:pos="360"/>
          <w:tab w:val="left" w:pos="450"/>
        </w:tabs>
      </w:pPr>
    </w:p>
    <w:p w14:paraId="006731F3" w14:textId="11F3F15A" w:rsidR="003871D7" w:rsidRDefault="003871D7" w:rsidP="00BD595F">
      <w:pPr>
        <w:tabs>
          <w:tab w:val="left" w:pos="360"/>
          <w:tab w:val="left" w:pos="450"/>
        </w:tabs>
      </w:pPr>
    </w:p>
    <w:p w14:paraId="567EB468" w14:textId="55DBD027" w:rsidR="003871D7" w:rsidRDefault="003871D7" w:rsidP="00BD595F">
      <w:pPr>
        <w:tabs>
          <w:tab w:val="left" w:pos="360"/>
          <w:tab w:val="left" w:pos="450"/>
        </w:tabs>
      </w:pPr>
    </w:p>
    <w:p w14:paraId="6CCD5A6E" w14:textId="1D132E3E" w:rsidR="003871D7" w:rsidRDefault="003871D7" w:rsidP="00BD595F">
      <w:pPr>
        <w:tabs>
          <w:tab w:val="left" w:pos="360"/>
          <w:tab w:val="left" w:pos="450"/>
        </w:tabs>
      </w:pPr>
    </w:p>
    <w:p w14:paraId="03E1B2CE" w14:textId="049537BF" w:rsidR="003871D7" w:rsidRDefault="003871D7" w:rsidP="00BD595F">
      <w:pPr>
        <w:tabs>
          <w:tab w:val="left" w:pos="360"/>
          <w:tab w:val="left" w:pos="450"/>
        </w:tabs>
      </w:pPr>
    </w:p>
    <w:p w14:paraId="6B88429F" w14:textId="6570BC5B" w:rsidR="003871D7" w:rsidRDefault="003871D7" w:rsidP="00BD595F">
      <w:pPr>
        <w:tabs>
          <w:tab w:val="left" w:pos="360"/>
          <w:tab w:val="left" w:pos="450"/>
        </w:tabs>
      </w:pPr>
    </w:p>
    <w:p w14:paraId="30F6CCCC" w14:textId="071B6A81" w:rsidR="003871D7" w:rsidRDefault="003871D7" w:rsidP="00BD595F">
      <w:pPr>
        <w:tabs>
          <w:tab w:val="left" w:pos="360"/>
          <w:tab w:val="left" w:pos="450"/>
        </w:tabs>
      </w:pPr>
    </w:p>
    <w:p w14:paraId="41D199C6" w14:textId="210522A3" w:rsidR="003871D7" w:rsidRDefault="003871D7" w:rsidP="00BD595F">
      <w:pPr>
        <w:tabs>
          <w:tab w:val="left" w:pos="360"/>
          <w:tab w:val="left" w:pos="450"/>
        </w:tabs>
      </w:pPr>
    </w:p>
    <w:p w14:paraId="5D0E9BA8" w14:textId="14767112" w:rsidR="003871D7" w:rsidRDefault="003871D7" w:rsidP="00BD595F">
      <w:pPr>
        <w:tabs>
          <w:tab w:val="left" w:pos="360"/>
          <w:tab w:val="left" w:pos="450"/>
        </w:tabs>
      </w:pPr>
    </w:p>
    <w:p w14:paraId="1EDC8EBE" w14:textId="0E5CC247" w:rsidR="003871D7" w:rsidRDefault="003871D7" w:rsidP="00BD595F">
      <w:pPr>
        <w:tabs>
          <w:tab w:val="left" w:pos="360"/>
          <w:tab w:val="left" w:pos="450"/>
        </w:tabs>
      </w:pPr>
    </w:p>
    <w:p w14:paraId="1795DA90" w14:textId="6AEE85B3" w:rsidR="003871D7" w:rsidRDefault="003871D7" w:rsidP="00BD595F">
      <w:pPr>
        <w:tabs>
          <w:tab w:val="left" w:pos="360"/>
          <w:tab w:val="left" w:pos="450"/>
        </w:tabs>
      </w:pPr>
    </w:p>
    <w:p w14:paraId="5B8C177E" w14:textId="286E132B" w:rsidR="003871D7" w:rsidRDefault="003871D7" w:rsidP="00BD595F">
      <w:pPr>
        <w:tabs>
          <w:tab w:val="left" w:pos="360"/>
          <w:tab w:val="left" w:pos="450"/>
        </w:tabs>
      </w:pPr>
    </w:p>
    <w:p w14:paraId="21E21CA8" w14:textId="7A72302B" w:rsidR="003871D7" w:rsidRDefault="003871D7" w:rsidP="00BD595F">
      <w:pPr>
        <w:tabs>
          <w:tab w:val="left" w:pos="360"/>
          <w:tab w:val="left" w:pos="450"/>
        </w:tabs>
      </w:pPr>
    </w:p>
    <w:p w14:paraId="09AEEB58" w14:textId="16873D0D" w:rsidR="003871D7" w:rsidRDefault="003871D7" w:rsidP="00BD595F">
      <w:pPr>
        <w:tabs>
          <w:tab w:val="left" w:pos="360"/>
          <w:tab w:val="left" w:pos="450"/>
        </w:tabs>
      </w:pPr>
    </w:p>
    <w:p w14:paraId="5D3DEA65" w14:textId="2B561A41" w:rsidR="003871D7" w:rsidRDefault="003871D7" w:rsidP="00BD595F">
      <w:pPr>
        <w:tabs>
          <w:tab w:val="left" w:pos="360"/>
          <w:tab w:val="left" w:pos="450"/>
        </w:tabs>
      </w:pPr>
    </w:p>
    <w:p w14:paraId="213A093B" w14:textId="4A80D933" w:rsidR="003871D7" w:rsidRDefault="003871D7" w:rsidP="00BD595F">
      <w:pPr>
        <w:tabs>
          <w:tab w:val="left" w:pos="360"/>
          <w:tab w:val="left" w:pos="450"/>
        </w:tabs>
      </w:pPr>
    </w:p>
    <w:p w14:paraId="4C195F48" w14:textId="04691A43" w:rsidR="003871D7" w:rsidRDefault="003871D7" w:rsidP="00BD595F">
      <w:pPr>
        <w:tabs>
          <w:tab w:val="left" w:pos="360"/>
          <w:tab w:val="left" w:pos="450"/>
        </w:tabs>
      </w:pPr>
    </w:p>
    <w:p w14:paraId="4F212C4B" w14:textId="46AD1CAD" w:rsidR="003871D7" w:rsidRDefault="003871D7" w:rsidP="00BD595F">
      <w:pPr>
        <w:tabs>
          <w:tab w:val="left" w:pos="360"/>
          <w:tab w:val="left" w:pos="450"/>
        </w:tabs>
      </w:pPr>
    </w:p>
    <w:p w14:paraId="7A31F41B" w14:textId="696EB926" w:rsidR="003871D7" w:rsidRDefault="003871D7" w:rsidP="00BD595F">
      <w:pPr>
        <w:tabs>
          <w:tab w:val="left" w:pos="360"/>
          <w:tab w:val="left" w:pos="450"/>
        </w:tabs>
      </w:pPr>
    </w:p>
    <w:p w14:paraId="57C1E50F" w14:textId="447D4CC3" w:rsidR="003871D7" w:rsidRDefault="003871D7" w:rsidP="00BD595F">
      <w:pPr>
        <w:tabs>
          <w:tab w:val="left" w:pos="360"/>
          <w:tab w:val="left" w:pos="450"/>
        </w:tabs>
      </w:pPr>
    </w:p>
    <w:p w14:paraId="15F6A64A" w14:textId="3256295E" w:rsidR="003871D7" w:rsidRDefault="003871D7" w:rsidP="00BD595F">
      <w:pPr>
        <w:tabs>
          <w:tab w:val="left" w:pos="360"/>
          <w:tab w:val="left" w:pos="450"/>
        </w:tabs>
      </w:pPr>
    </w:p>
    <w:p w14:paraId="2E7DD5BD" w14:textId="2C7D7E4A" w:rsidR="003871D7" w:rsidRDefault="003871D7" w:rsidP="00BD595F">
      <w:pPr>
        <w:tabs>
          <w:tab w:val="left" w:pos="360"/>
          <w:tab w:val="left" w:pos="450"/>
        </w:tabs>
      </w:pPr>
    </w:p>
    <w:p w14:paraId="6562B36C" w14:textId="168A2E92" w:rsidR="003871D7" w:rsidRDefault="003871D7" w:rsidP="00BD595F">
      <w:pPr>
        <w:tabs>
          <w:tab w:val="left" w:pos="360"/>
          <w:tab w:val="left" w:pos="450"/>
        </w:tabs>
      </w:pPr>
    </w:p>
    <w:p w14:paraId="4E2965F0" w14:textId="25388C4B" w:rsidR="003871D7" w:rsidRDefault="003871D7" w:rsidP="00BD595F">
      <w:pPr>
        <w:tabs>
          <w:tab w:val="left" w:pos="360"/>
          <w:tab w:val="left" w:pos="450"/>
        </w:tabs>
      </w:pPr>
    </w:p>
    <w:p w14:paraId="056AE680" w14:textId="71197A63" w:rsidR="003871D7" w:rsidRDefault="003871D7" w:rsidP="00BD595F">
      <w:pPr>
        <w:tabs>
          <w:tab w:val="left" w:pos="360"/>
          <w:tab w:val="left" w:pos="450"/>
        </w:tabs>
      </w:pPr>
    </w:p>
    <w:p w14:paraId="79792983" w14:textId="383A890A" w:rsidR="003871D7" w:rsidRDefault="003871D7" w:rsidP="00BD595F">
      <w:pPr>
        <w:tabs>
          <w:tab w:val="left" w:pos="360"/>
          <w:tab w:val="left" w:pos="450"/>
        </w:tabs>
      </w:pPr>
    </w:p>
    <w:p w14:paraId="38A8279D" w14:textId="260489DA" w:rsidR="003871D7" w:rsidRDefault="003871D7" w:rsidP="00BD595F">
      <w:pPr>
        <w:tabs>
          <w:tab w:val="left" w:pos="360"/>
          <w:tab w:val="left" w:pos="450"/>
        </w:tabs>
      </w:pPr>
    </w:p>
    <w:p w14:paraId="1729458B" w14:textId="255D94B4" w:rsidR="003871D7" w:rsidRDefault="003871D7" w:rsidP="00BD595F">
      <w:pPr>
        <w:tabs>
          <w:tab w:val="left" w:pos="360"/>
          <w:tab w:val="left" w:pos="450"/>
        </w:tabs>
      </w:pPr>
    </w:p>
    <w:p w14:paraId="121E8181" w14:textId="375AE99C" w:rsidR="003871D7" w:rsidRDefault="003871D7" w:rsidP="00BD595F">
      <w:pPr>
        <w:tabs>
          <w:tab w:val="left" w:pos="360"/>
          <w:tab w:val="left" w:pos="450"/>
        </w:tabs>
      </w:pPr>
    </w:p>
    <w:p w14:paraId="35C0E4E8" w14:textId="441A6CF3" w:rsidR="003871D7" w:rsidRDefault="003871D7" w:rsidP="00BD595F">
      <w:pPr>
        <w:tabs>
          <w:tab w:val="left" w:pos="360"/>
          <w:tab w:val="left" w:pos="450"/>
        </w:tabs>
      </w:pPr>
    </w:p>
    <w:p w14:paraId="44D289DB" w14:textId="5BFF7FC2" w:rsidR="003871D7" w:rsidRDefault="003871D7" w:rsidP="00BD595F">
      <w:pPr>
        <w:tabs>
          <w:tab w:val="left" w:pos="360"/>
          <w:tab w:val="left" w:pos="450"/>
        </w:tabs>
      </w:pPr>
    </w:p>
    <w:p w14:paraId="73D51036" w14:textId="4FDBE68C" w:rsidR="003871D7" w:rsidRDefault="003871D7" w:rsidP="00BD595F">
      <w:pPr>
        <w:tabs>
          <w:tab w:val="left" w:pos="360"/>
          <w:tab w:val="left" w:pos="450"/>
        </w:tabs>
      </w:pPr>
    </w:p>
    <w:p w14:paraId="4228574F" w14:textId="20AA525C" w:rsidR="003871D7" w:rsidRDefault="003871D7" w:rsidP="00BD595F">
      <w:pPr>
        <w:tabs>
          <w:tab w:val="left" w:pos="360"/>
          <w:tab w:val="left" w:pos="450"/>
        </w:tabs>
      </w:pPr>
    </w:p>
    <w:p w14:paraId="41265309" w14:textId="764C6246" w:rsidR="003871D7" w:rsidRDefault="003871D7" w:rsidP="00BD595F">
      <w:pPr>
        <w:tabs>
          <w:tab w:val="left" w:pos="360"/>
          <w:tab w:val="left" w:pos="450"/>
        </w:tabs>
      </w:pPr>
    </w:p>
    <w:p w14:paraId="6B6307BF" w14:textId="512D0F04" w:rsidR="003871D7" w:rsidRDefault="003871D7" w:rsidP="00BD595F">
      <w:pPr>
        <w:tabs>
          <w:tab w:val="left" w:pos="360"/>
          <w:tab w:val="left" w:pos="450"/>
        </w:tabs>
      </w:pPr>
    </w:p>
    <w:p w14:paraId="48A5E432" w14:textId="1F30208B" w:rsidR="003871D7" w:rsidRDefault="003871D7" w:rsidP="00BD595F">
      <w:pPr>
        <w:tabs>
          <w:tab w:val="left" w:pos="360"/>
          <w:tab w:val="left" w:pos="450"/>
        </w:tabs>
      </w:pPr>
    </w:p>
    <w:p w14:paraId="145D27D3" w14:textId="54CD8D63" w:rsidR="003871D7" w:rsidRDefault="003871D7" w:rsidP="00BD595F">
      <w:pPr>
        <w:tabs>
          <w:tab w:val="left" w:pos="360"/>
          <w:tab w:val="left" w:pos="450"/>
        </w:tabs>
      </w:pPr>
    </w:p>
    <w:p w14:paraId="6CB5F098" w14:textId="1ADBEB0F" w:rsidR="003871D7" w:rsidRDefault="003871D7" w:rsidP="00BD595F">
      <w:pPr>
        <w:tabs>
          <w:tab w:val="left" w:pos="360"/>
          <w:tab w:val="left" w:pos="450"/>
        </w:tabs>
      </w:pPr>
    </w:p>
    <w:p w14:paraId="01D57166" w14:textId="746C0C73" w:rsidR="003871D7" w:rsidRDefault="003871D7" w:rsidP="00BD595F">
      <w:pPr>
        <w:tabs>
          <w:tab w:val="left" w:pos="360"/>
          <w:tab w:val="left" w:pos="450"/>
        </w:tabs>
      </w:pPr>
    </w:p>
    <w:p w14:paraId="70269309" w14:textId="12E3A966" w:rsidR="003871D7" w:rsidRDefault="003871D7" w:rsidP="00BD595F">
      <w:pPr>
        <w:tabs>
          <w:tab w:val="left" w:pos="360"/>
          <w:tab w:val="left" w:pos="450"/>
        </w:tabs>
      </w:pPr>
    </w:p>
    <w:p w14:paraId="42E65B89" w14:textId="1A527A6D" w:rsidR="003871D7" w:rsidRDefault="003871D7" w:rsidP="00BD595F">
      <w:pPr>
        <w:tabs>
          <w:tab w:val="left" w:pos="360"/>
          <w:tab w:val="left" w:pos="450"/>
        </w:tabs>
      </w:pPr>
    </w:p>
    <w:p w14:paraId="692F7166" w14:textId="5C1E5309" w:rsidR="003871D7" w:rsidRDefault="003871D7" w:rsidP="00BD595F">
      <w:pPr>
        <w:tabs>
          <w:tab w:val="left" w:pos="360"/>
          <w:tab w:val="left" w:pos="450"/>
        </w:tabs>
      </w:pPr>
    </w:p>
    <w:p w14:paraId="12645936" w14:textId="2EBF3766" w:rsidR="003871D7" w:rsidRDefault="003871D7" w:rsidP="00BD595F">
      <w:pPr>
        <w:tabs>
          <w:tab w:val="left" w:pos="360"/>
          <w:tab w:val="left" w:pos="450"/>
        </w:tabs>
      </w:pPr>
    </w:p>
    <w:p w14:paraId="78BD022B" w14:textId="06091BB8" w:rsidR="003871D7" w:rsidRDefault="003871D7" w:rsidP="00BD595F">
      <w:pPr>
        <w:tabs>
          <w:tab w:val="left" w:pos="360"/>
          <w:tab w:val="left" w:pos="450"/>
        </w:tabs>
      </w:pPr>
    </w:p>
    <w:p w14:paraId="26790B22" w14:textId="0CACCE0D" w:rsidR="003871D7" w:rsidRDefault="003871D7" w:rsidP="00BD595F">
      <w:pPr>
        <w:tabs>
          <w:tab w:val="left" w:pos="360"/>
          <w:tab w:val="left" w:pos="450"/>
        </w:tabs>
      </w:pPr>
    </w:p>
    <w:p w14:paraId="5C699320" w14:textId="593E1AA0" w:rsidR="003871D7" w:rsidRDefault="003871D7" w:rsidP="00BD595F">
      <w:pPr>
        <w:tabs>
          <w:tab w:val="left" w:pos="360"/>
          <w:tab w:val="left" w:pos="450"/>
        </w:tabs>
      </w:pPr>
    </w:p>
    <w:p w14:paraId="3E904A76" w14:textId="40855EA5" w:rsidR="003871D7" w:rsidRDefault="003871D7" w:rsidP="00BD595F">
      <w:pPr>
        <w:tabs>
          <w:tab w:val="left" w:pos="360"/>
          <w:tab w:val="left" w:pos="450"/>
        </w:tabs>
      </w:pPr>
    </w:p>
    <w:p w14:paraId="578CA83F" w14:textId="4A1F5D97" w:rsidR="003871D7" w:rsidRDefault="003871D7" w:rsidP="00BD595F">
      <w:pPr>
        <w:tabs>
          <w:tab w:val="left" w:pos="360"/>
          <w:tab w:val="left" w:pos="450"/>
        </w:tabs>
      </w:pPr>
    </w:p>
    <w:p w14:paraId="3056487E" w14:textId="7927CD0E" w:rsidR="003871D7" w:rsidRDefault="003871D7" w:rsidP="00BD595F">
      <w:pPr>
        <w:tabs>
          <w:tab w:val="left" w:pos="360"/>
          <w:tab w:val="left" w:pos="450"/>
        </w:tabs>
      </w:pPr>
    </w:p>
    <w:p w14:paraId="06F296A3" w14:textId="2389AB21" w:rsidR="003871D7" w:rsidRDefault="003871D7" w:rsidP="00BD595F">
      <w:pPr>
        <w:tabs>
          <w:tab w:val="left" w:pos="360"/>
          <w:tab w:val="left" w:pos="450"/>
        </w:tabs>
      </w:pPr>
    </w:p>
    <w:p w14:paraId="7376E880" w14:textId="33C27CB3" w:rsidR="003871D7" w:rsidRDefault="003871D7" w:rsidP="00BD595F">
      <w:pPr>
        <w:tabs>
          <w:tab w:val="left" w:pos="360"/>
          <w:tab w:val="left" w:pos="450"/>
        </w:tabs>
      </w:pPr>
    </w:p>
    <w:p w14:paraId="47369ECB" w14:textId="15769B54" w:rsidR="003871D7" w:rsidRDefault="003871D7" w:rsidP="00BD595F">
      <w:pPr>
        <w:tabs>
          <w:tab w:val="left" w:pos="360"/>
          <w:tab w:val="left" w:pos="450"/>
        </w:tabs>
      </w:pPr>
    </w:p>
    <w:p w14:paraId="0231A73B" w14:textId="45E94160" w:rsidR="003871D7" w:rsidRDefault="003871D7" w:rsidP="00BD595F">
      <w:pPr>
        <w:tabs>
          <w:tab w:val="left" w:pos="360"/>
          <w:tab w:val="left" w:pos="450"/>
        </w:tabs>
      </w:pPr>
    </w:p>
    <w:p w14:paraId="2C47E0D1" w14:textId="77777777" w:rsidR="009A5BEB" w:rsidRDefault="009A5BEB" w:rsidP="00BD595F">
      <w:pPr>
        <w:tabs>
          <w:tab w:val="left" w:pos="360"/>
          <w:tab w:val="left" w:pos="450"/>
        </w:tabs>
        <w:sectPr w:rsidR="009A5BEB" w:rsidSect="00BD595F">
          <w:type w:val="continuous"/>
          <w:pgSz w:w="12240" w:h="15840"/>
          <w:pgMar w:top="540" w:right="540" w:bottom="540" w:left="630" w:header="720" w:footer="720" w:gutter="0"/>
          <w:cols w:num="3" w:space="706"/>
          <w:docGrid w:linePitch="360"/>
        </w:sectPr>
      </w:pPr>
    </w:p>
    <w:p w14:paraId="5C888C96" w14:textId="5408AB38" w:rsidR="009A5BEB" w:rsidRDefault="009A5BEB" w:rsidP="009A5BEB">
      <w:pPr>
        <w:rPr>
          <w:rFonts w:ascii="Arial Rounded MT Bold" w:hAnsi="Arial Rounded MT Bold"/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63DAD">
        <w:rPr>
          <w:rFonts w:ascii="Arial Rounded MT Bold" w:hAnsi="Arial Rounded MT Bold"/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ASSIGNMENT #</w:t>
      </w:r>
      <w:r>
        <w:rPr>
          <w:rFonts w:ascii="Arial Rounded MT Bold" w:hAnsi="Arial Rounded MT Bold"/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 (SQOOP)</w:t>
      </w:r>
    </w:p>
    <w:p w14:paraId="6B9D5A42" w14:textId="1BBCAD9D" w:rsidR="009A5BEB" w:rsidRDefault="009A5BEB" w:rsidP="009A5BEB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_____________________________________________________________________</w:t>
      </w:r>
    </w:p>
    <w:p w14:paraId="5C0EE799" w14:textId="297B291E" w:rsidR="004748EA" w:rsidRDefault="004748EA" w:rsidP="004748EA">
      <w:pPr>
        <w:pBdr>
          <w:bottom w:val="single" w:sz="12" w:space="1" w:color="auto"/>
        </w:pBdr>
        <w:rPr>
          <w:sz w:val="32"/>
          <w:szCs w:val="32"/>
        </w:rPr>
      </w:pPr>
      <w:r w:rsidRPr="004748EA">
        <w:rPr>
          <w:sz w:val="32"/>
          <w:szCs w:val="32"/>
        </w:rPr>
        <w:t xml:space="preserve">Q3. </w:t>
      </w:r>
      <w:r w:rsidRPr="004748EA">
        <w:rPr>
          <w:sz w:val="32"/>
          <w:szCs w:val="32"/>
        </w:rPr>
        <w:t xml:space="preserve">Process “xml_data.txt” using Hive or Pig then export the xml contents to MYSQL database using </w:t>
      </w:r>
      <w:proofErr w:type="spellStart"/>
      <w:r w:rsidRPr="004748EA">
        <w:rPr>
          <w:sz w:val="32"/>
          <w:szCs w:val="32"/>
        </w:rPr>
        <w:t>sqoop</w:t>
      </w:r>
      <w:proofErr w:type="spellEnd"/>
      <w:r w:rsidRPr="004748EA">
        <w:rPr>
          <w:sz w:val="32"/>
          <w:szCs w:val="32"/>
        </w:rPr>
        <w:t>. Create the table schema to store all the contents assume types as per data content.</w:t>
      </w:r>
    </w:p>
    <w:p w14:paraId="432B6F88" w14:textId="77777777" w:rsidR="008760DA" w:rsidRDefault="008760DA" w:rsidP="008760DA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1C936403" w14:textId="141E41B7" w:rsidR="008760DA" w:rsidRDefault="008760DA" w:rsidP="008760DA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MYSQL COMMANDS-</w:t>
      </w:r>
    </w:p>
    <w:p w14:paraId="45E0F8F0" w14:textId="5276F4C1" w:rsidR="009F7177" w:rsidRDefault="009F7177" w:rsidP="00091B5B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</w:pPr>
      <w:proofErr w:type="spellStart"/>
      <w:r w:rsidRPr="009F7177">
        <w:t>mysql</w:t>
      </w:r>
      <w:proofErr w:type="spellEnd"/>
      <w:r w:rsidRPr="009F7177">
        <w:t xml:space="preserve"> -u root -p</w:t>
      </w:r>
      <w:r>
        <w:t xml:space="preserve"> &lt;-</w:t>
      </w:r>
    </w:p>
    <w:p w14:paraId="38987FFC" w14:textId="42621C43" w:rsidR="00091B5B" w:rsidRDefault="00091B5B" w:rsidP="00091B5B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</w:pPr>
      <w:proofErr w:type="spellStart"/>
      <w:r w:rsidRPr="00091B5B">
        <w:t>mysql</w:t>
      </w:r>
      <w:proofErr w:type="spellEnd"/>
      <w:r w:rsidRPr="00091B5B">
        <w:t>&gt; show databases;</w:t>
      </w:r>
      <w:r>
        <w:t xml:space="preserve"> &lt;-</w:t>
      </w:r>
    </w:p>
    <w:p w14:paraId="48E31294" w14:textId="37AB1878" w:rsidR="00091B5B" w:rsidRDefault="00BC050F" w:rsidP="00BC050F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</w:pPr>
      <w:proofErr w:type="spellStart"/>
      <w:r w:rsidRPr="00BC050F">
        <w:t>mysql</w:t>
      </w:r>
      <w:proofErr w:type="spellEnd"/>
      <w:r w:rsidRPr="00BC050F">
        <w:t xml:space="preserve">&gt; use </w:t>
      </w:r>
      <w:proofErr w:type="spellStart"/>
      <w:r w:rsidRPr="00BC050F">
        <w:t>detail_db</w:t>
      </w:r>
      <w:proofErr w:type="spellEnd"/>
      <w:r w:rsidRPr="00BC050F">
        <w:t>;</w:t>
      </w:r>
      <w:r>
        <w:t xml:space="preserve"> &lt;-</w:t>
      </w:r>
    </w:p>
    <w:p w14:paraId="39D68857" w14:textId="5F6B6525" w:rsidR="00BC050F" w:rsidRDefault="00BC050F" w:rsidP="00BC050F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</w:pPr>
      <w:proofErr w:type="spellStart"/>
      <w:r w:rsidRPr="00BC050F">
        <w:t>mysql</w:t>
      </w:r>
      <w:proofErr w:type="spellEnd"/>
      <w:r w:rsidRPr="00BC050F">
        <w:t xml:space="preserve">&gt; create table book (id </w:t>
      </w:r>
      <w:proofErr w:type="gramStart"/>
      <w:r w:rsidRPr="00BC050F">
        <w:t>varchar(</w:t>
      </w:r>
      <w:proofErr w:type="gramEnd"/>
      <w:r w:rsidRPr="00BC050F">
        <w:t>10),author char(10),</w:t>
      </w:r>
      <w:r w:rsidR="0025067B">
        <w:t>title varchar(20),</w:t>
      </w:r>
      <w:r w:rsidRPr="00BC050F">
        <w:t xml:space="preserve">genre char(10),price </w:t>
      </w:r>
      <w:proofErr w:type="spellStart"/>
      <w:r w:rsidRPr="00BC050F">
        <w:t>float,publi</w:t>
      </w:r>
      <w:r w:rsidR="00F930E9">
        <w:t>sh</w:t>
      </w:r>
      <w:r w:rsidRPr="00BC050F">
        <w:t>_date</w:t>
      </w:r>
      <w:proofErr w:type="spellEnd"/>
      <w:r w:rsidRPr="00BC050F">
        <w:t xml:space="preserve"> varchar(10),description varchar(50));</w:t>
      </w:r>
    </w:p>
    <w:p w14:paraId="78D05346" w14:textId="4ED0ACDD" w:rsidR="00BC050F" w:rsidRDefault="00BC050F" w:rsidP="00BC050F">
      <w:pPr>
        <w:pStyle w:val="ListParagraph"/>
        <w:numPr>
          <w:ilvl w:val="0"/>
          <w:numId w:val="30"/>
        </w:numPr>
        <w:tabs>
          <w:tab w:val="left" w:pos="360"/>
          <w:tab w:val="left" w:pos="450"/>
        </w:tabs>
      </w:pPr>
      <w:proofErr w:type="spellStart"/>
      <w:r w:rsidRPr="00BC050F">
        <w:t>mysql</w:t>
      </w:r>
      <w:proofErr w:type="spellEnd"/>
      <w:r w:rsidRPr="00BC050F">
        <w:t>&gt; quit;</w:t>
      </w:r>
    </w:p>
    <w:p w14:paraId="52F88FD0" w14:textId="2640D979" w:rsidR="00834532" w:rsidRPr="00834532" w:rsidRDefault="00834532" w:rsidP="00834532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HIVE COM</w:t>
      </w:r>
      <w:r w:rsidRPr="00834532">
        <w:rPr>
          <w:rFonts w:ascii="Arial Rounded MT Bold" w:hAnsi="Arial Rounded MT Bold"/>
          <w:sz w:val="32"/>
          <w:szCs w:val="32"/>
          <w:u w:val="single"/>
        </w:rPr>
        <w:t>MANDS-</w:t>
      </w:r>
    </w:p>
    <w:p w14:paraId="368478EC" w14:textId="0DEED9BC" w:rsidR="00834532" w:rsidRDefault="0025067B" w:rsidP="0025067B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</w:pPr>
      <w:r w:rsidRPr="0025067B">
        <w:t>hive&gt; show tables;</w:t>
      </w:r>
      <w:r>
        <w:t xml:space="preserve"> &lt;-</w:t>
      </w:r>
    </w:p>
    <w:p w14:paraId="1F23B30D" w14:textId="2EBAC0B3" w:rsidR="0025067B" w:rsidRDefault="0094586E" w:rsidP="0094586E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</w:pPr>
      <w:r w:rsidRPr="0094586E">
        <w:t>hive&gt; add jar hivexmlserde-1.0.0.0.jar;</w:t>
      </w:r>
      <w:r>
        <w:t xml:space="preserve"> &lt;-</w:t>
      </w:r>
    </w:p>
    <w:p w14:paraId="227C8B3C" w14:textId="77777777" w:rsidR="002F62AC" w:rsidRDefault="0094586E" w:rsidP="002F62AC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</w:pPr>
      <w:r w:rsidRPr="0094586E">
        <w:t>hive&gt; use aspire;</w:t>
      </w:r>
      <w:r>
        <w:t xml:space="preserve"> &lt;-</w:t>
      </w:r>
    </w:p>
    <w:p w14:paraId="61F0BB2B" w14:textId="6CA8CAE4" w:rsidR="003A604C" w:rsidRDefault="003A604C" w:rsidP="002F62AC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</w:pPr>
      <w:r>
        <w:t xml:space="preserve">hive&gt; CREATE EXTERNAL TABLE </w:t>
      </w:r>
      <w:proofErr w:type="spellStart"/>
      <w:r>
        <w:t>xml_data</w:t>
      </w:r>
      <w:proofErr w:type="spellEnd"/>
    </w:p>
    <w:p w14:paraId="6B4953BF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(id string,</w:t>
      </w:r>
    </w:p>
    <w:p w14:paraId="771EB6ED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author string,</w:t>
      </w:r>
    </w:p>
    <w:p w14:paraId="705C9BB4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title string,</w:t>
      </w:r>
    </w:p>
    <w:p w14:paraId="2BCE411A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genre string,</w:t>
      </w:r>
    </w:p>
    <w:p w14:paraId="22A44DE6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price float,</w:t>
      </w:r>
    </w:p>
    <w:p w14:paraId="144D4706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</w:t>
      </w:r>
      <w:proofErr w:type="spellStart"/>
      <w:r>
        <w:t>publish_date</w:t>
      </w:r>
      <w:proofErr w:type="spellEnd"/>
      <w:r>
        <w:t xml:space="preserve"> string,</w:t>
      </w:r>
    </w:p>
    <w:p w14:paraId="73AA7C2E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description string)</w:t>
      </w:r>
    </w:p>
    <w:p w14:paraId="6E6AEA18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ROW FORMAT SERDE 'com.ibm.spss.hive.serde2.xml.XmlSerDe'</w:t>
      </w:r>
    </w:p>
    <w:p w14:paraId="16A37E73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with </w:t>
      </w:r>
      <w:proofErr w:type="spellStart"/>
      <w:proofErr w:type="gramStart"/>
      <w:r>
        <w:t>serdeproperties</w:t>
      </w:r>
      <w:proofErr w:type="spellEnd"/>
      <w:r>
        <w:t>(</w:t>
      </w:r>
      <w:proofErr w:type="gramEnd"/>
    </w:p>
    <w:p w14:paraId="1936D2A1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"column.xpath.id"="/book/id/</w:t>
      </w:r>
      <w:proofErr w:type="gramStart"/>
      <w:r>
        <w:t>text(</w:t>
      </w:r>
      <w:proofErr w:type="gramEnd"/>
      <w:r>
        <w:t>)",</w:t>
      </w:r>
    </w:p>
    <w:p w14:paraId="673B1D96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"</w:t>
      </w:r>
      <w:proofErr w:type="spellStart"/>
      <w:proofErr w:type="gramStart"/>
      <w:r>
        <w:t>column.xpath</w:t>
      </w:r>
      <w:proofErr w:type="gramEnd"/>
      <w:r>
        <w:t>.author</w:t>
      </w:r>
      <w:proofErr w:type="spellEnd"/>
      <w:r>
        <w:t>"="/book/author/text()",</w:t>
      </w:r>
    </w:p>
    <w:p w14:paraId="61EAFF0C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"</w:t>
      </w:r>
      <w:proofErr w:type="spellStart"/>
      <w:proofErr w:type="gramStart"/>
      <w:r>
        <w:t>column.xpath</w:t>
      </w:r>
      <w:proofErr w:type="gramEnd"/>
      <w:r>
        <w:t>.title</w:t>
      </w:r>
      <w:proofErr w:type="spellEnd"/>
      <w:r>
        <w:t>"="/book/title/text()",</w:t>
      </w:r>
    </w:p>
    <w:p w14:paraId="0F475D5B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"</w:t>
      </w:r>
      <w:proofErr w:type="spellStart"/>
      <w:proofErr w:type="gramStart"/>
      <w:r>
        <w:t>column.xpath</w:t>
      </w:r>
      <w:proofErr w:type="gramEnd"/>
      <w:r>
        <w:t>.genre</w:t>
      </w:r>
      <w:proofErr w:type="spellEnd"/>
      <w:r>
        <w:t>"="/book/genre/text()",</w:t>
      </w:r>
    </w:p>
    <w:p w14:paraId="3FD53869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"</w:t>
      </w:r>
      <w:proofErr w:type="spellStart"/>
      <w:proofErr w:type="gramStart"/>
      <w:r>
        <w:t>column.xpath</w:t>
      </w:r>
      <w:proofErr w:type="gramEnd"/>
      <w:r>
        <w:t>.price</w:t>
      </w:r>
      <w:proofErr w:type="spellEnd"/>
      <w:r>
        <w:t>"="/book/price/text()",</w:t>
      </w:r>
    </w:p>
    <w:p w14:paraId="71E1F181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"</w:t>
      </w:r>
      <w:proofErr w:type="spellStart"/>
      <w:proofErr w:type="gramStart"/>
      <w:r>
        <w:t>column.xpath</w:t>
      </w:r>
      <w:proofErr w:type="gramEnd"/>
      <w:r>
        <w:t>.publish_date</w:t>
      </w:r>
      <w:proofErr w:type="spellEnd"/>
      <w:r>
        <w:t>"="/book/</w:t>
      </w:r>
      <w:proofErr w:type="spellStart"/>
      <w:r>
        <w:t>publish_date</w:t>
      </w:r>
      <w:proofErr w:type="spellEnd"/>
      <w:r>
        <w:t>/text()",</w:t>
      </w:r>
    </w:p>
    <w:p w14:paraId="03FAC825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"</w:t>
      </w:r>
      <w:proofErr w:type="spellStart"/>
      <w:proofErr w:type="gramStart"/>
      <w:r>
        <w:t>column.xpath</w:t>
      </w:r>
      <w:proofErr w:type="gramEnd"/>
      <w:r>
        <w:t>.description</w:t>
      </w:r>
      <w:proofErr w:type="spellEnd"/>
      <w:r>
        <w:t>"="/book/description/text()")</w:t>
      </w:r>
    </w:p>
    <w:p w14:paraId="46DCE4AB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stored as </w:t>
      </w:r>
      <w:proofErr w:type="spellStart"/>
      <w:r>
        <w:t>inputformat</w:t>
      </w:r>
      <w:proofErr w:type="spellEnd"/>
      <w:r>
        <w:t xml:space="preserve"> 'com.ibm.spss.hive.serde2.xml.XmlInputFormat'</w:t>
      </w:r>
    </w:p>
    <w:p w14:paraId="233D5AED" w14:textId="77777777" w:rsidR="003A604C" w:rsidRDefault="003A604C" w:rsidP="003A604C">
      <w:pPr>
        <w:pStyle w:val="ListParagraph"/>
        <w:tabs>
          <w:tab w:val="left" w:pos="360"/>
          <w:tab w:val="left" w:pos="450"/>
        </w:tabs>
      </w:pPr>
      <w:r>
        <w:t xml:space="preserve">    &gt; </w:t>
      </w:r>
      <w:proofErr w:type="spellStart"/>
      <w:r>
        <w:t>outputformat</w:t>
      </w:r>
      <w:proofErr w:type="spellEnd"/>
      <w:r>
        <w:t xml:space="preserve"> '</w:t>
      </w:r>
      <w:proofErr w:type="spellStart"/>
      <w:proofErr w:type="gramStart"/>
      <w:r>
        <w:t>org.apache.hadoop.hive.ql.io.IgnoreKeyTextOutputFormat</w:t>
      </w:r>
      <w:proofErr w:type="spellEnd"/>
      <w:proofErr w:type="gramEnd"/>
      <w:r>
        <w:t>'</w:t>
      </w:r>
    </w:p>
    <w:p w14:paraId="763BC914" w14:textId="2720EDCA" w:rsidR="002F62AC" w:rsidRDefault="003A604C" w:rsidP="002F62AC">
      <w:pPr>
        <w:pStyle w:val="ListParagraph"/>
        <w:tabs>
          <w:tab w:val="left" w:pos="360"/>
          <w:tab w:val="left" w:pos="450"/>
        </w:tabs>
      </w:pPr>
      <w:r>
        <w:t xml:space="preserve">    &gt; tblproperties("</w:t>
      </w:r>
      <w:proofErr w:type="gramStart"/>
      <w:r>
        <w:t>xmlinput.start</w:t>
      </w:r>
      <w:proofErr w:type="gramEnd"/>
      <w:r>
        <w:t>"="&lt;book&gt;","xmlinput.end"="&lt;/book&gt;");</w:t>
      </w:r>
      <w:r w:rsidR="002F62AC">
        <w:t xml:space="preserve"> &lt;-</w:t>
      </w:r>
    </w:p>
    <w:p w14:paraId="354F2C76" w14:textId="67DE1BB2" w:rsidR="002F62AC" w:rsidRDefault="002F62AC" w:rsidP="002F62AC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</w:pPr>
      <w:r w:rsidRPr="002F62AC">
        <w:t xml:space="preserve">hive&gt; LOAD DATA LOCAL INPATH 'xml_data.txt' INTO TABLE </w:t>
      </w:r>
      <w:proofErr w:type="spellStart"/>
      <w:r w:rsidRPr="002F62AC">
        <w:t>xml_data</w:t>
      </w:r>
      <w:proofErr w:type="spellEnd"/>
      <w:r w:rsidRPr="002F62AC">
        <w:t>;</w:t>
      </w:r>
      <w:r>
        <w:t xml:space="preserve"> &lt;-</w:t>
      </w:r>
    </w:p>
    <w:p w14:paraId="4ED96FBA" w14:textId="16D01F61" w:rsidR="005575A1" w:rsidRDefault="005575A1" w:rsidP="002F62AC">
      <w:pPr>
        <w:pStyle w:val="ListParagraph"/>
        <w:numPr>
          <w:ilvl w:val="0"/>
          <w:numId w:val="31"/>
        </w:numPr>
        <w:tabs>
          <w:tab w:val="left" w:pos="360"/>
          <w:tab w:val="left" w:pos="450"/>
        </w:tabs>
      </w:pPr>
      <w:r>
        <w:t xml:space="preserve">hive&gt; select * from </w:t>
      </w:r>
      <w:proofErr w:type="spellStart"/>
      <w:r>
        <w:t>xml_data</w:t>
      </w:r>
      <w:proofErr w:type="spellEnd"/>
      <w:r>
        <w:t>; &lt;- (OPTIONAL)</w:t>
      </w:r>
    </w:p>
    <w:p w14:paraId="33920FCB" w14:textId="77777777" w:rsidR="002E1B74" w:rsidRDefault="002E1B74" w:rsidP="002E1B74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669889AB" w14:textId="77777777" w:rsidR="002E1B74" w:rsidRDefault="002E1B74" w:rsidP="002E1B74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10D92BBB" w14:textId="77777777" w:rsidR="002E1B74" w:rsidRDefault="002E1B74" w:rsidP="002E1B74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</w:p>
    <w:p w14:paraId="29596A45" w14:textId="04E6445C" w:rsidR="005575A1" w:rsidRPr="005575A1" w:rsidRDefault="002E1B74" w:rsidP="002E1B74">
      <w:pPr>
        <w:tabs>
          <w:tab w:val="left" w:pos="360"/>
          <w:tab w:val="left" w:pos="450"/>
        </w:tabs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lastRenderedPageBreak/>
        <w:t>SQOOP</w:t>
      </w:r>
      <w:r w:rsidR="005575A1" w:rsidRPr="005575A1">
        <w:rPr>
          <w:rFonts w:ascii="Arial Rounded MT Bold" w:hAnsi="Arial Rounded MT Bold"/>
          <w:sz w:val="32"/>
          <w:szCs w:val="32"/>
          <w:u w:val="single"/>
        </w:rPr>
        <w:t xml:space="preserve"> COMMANDS-</w:t>
      </w:r>
    </w:p>
    <w:p w14:paraId="495090B9" w14:textId="77777777" w:rsidR="005575A1" w:rsidRPr="00BD595F" w:rsidRDefault="005575A1" w:rsidP="002E1B74">
      <w:pPr>
        <w:pStyle w:val="ListParagraph"/>
        <w:numPr>
          <w:ilvl w:val="0"/>
          <w:numId w:val="32"/>
        </w:numPr>
        <w:tabs>
          <w:tab w:val="left" w:pos="360"/>
          <w:tab w:val="left" w:pos="450"/>
        </w:tabs>
      </w:pPr>
      <w:bookmarkStart w:id="0" w:name="_GoBack"/>
      <w:bookmarkEnd w:id="0"/>
    </w:p>
    <w:sectPr w:rsidR="005575A1" w:rsidRPr="00BD595F" w:rsidSect="009A5BEB">
      <w:pgSz w:w="12240" w:h="15840"/>
      <w:pgMar w:top="540" w:right="540" w:bottom="540" w:left="630" w:header="720" w:footer="720" w:gutter="0"/>
      <w:cols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5B86"/>
    <w:multiLevelType w:val="hybridMultilevel"/>
    <w:tmpl w:val="F9AE308C"/>
    <w:lvl w:ilvl="0" w:tplc="43B0144A">
      <w:start w:val="1"/>
      <w:numFmt w:val="decimal"/>
      <w:lvlText w:val="%1.$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3926B1"/>
    <w:multiLevelType w:val="hybridMultilevel"/>
    <w:tmpl w:val="563EDCB2"/>
    <w:lvl w:ilvl="0" w:tplc="AF7CA742">
      <w:start w:val="1"/>
      <w:numFmt w:val="decimal"/>
      <w:lvlText w:val="Q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135852E4"/>
    <w:multiLevelType w:val="hybridMultilevel"/>
    <w:tmpl w:val="C1C09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134067"/>
    <w:multiLevelType w:val="hybridMultilevel"/>
    <w:tmpl w:val="72D03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3A6F0B"/>
    <w:multiLevelType w:val="hybridMultilevel"/>
    <w:tmpl w:val="C7E426D8"/>
    <w:lvl w:ilvl="0" w:tplc="43B0144A">
      <w:start w:val="1"/>
      <w:numFmt w:val="decimal"/>
      <w:lvlText w:val="%1.$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C0728DF"/>
    <w:multiLevelType w:val="hybridMultilevel"/>
    <w:tmpl w:val="BDE8083C"/>
    <w:lvl w:ilvl="0" w:tplc="43B0144A">
      <w:start w:val="1"/>
      <w:numFmt w:val="decimal"/>
      <w:lvlText w:val="%1.$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275121"/>
    <w:multiLevelType w:val="hybridMultilevel"/>
    <w:tmpl w:val="5A26E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E2A14"/>
    <w:multiLevelType w:val="hybridMultilevel"/>
    <w:tmpl w:val="A36041DE"/>
    <w:lvl w:ilvl="0" w:tplc="43B0144A">
      <w:start w:val="1"/>
      <w:numFmt w:val="decimal"/>
      <w:lvlText w:val="%1.$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1"/>
  </w:num>
  <w:num w:numId="4">
    <w:abstractNumId w:val="27"/>
  </w:num>
  <w:num w:numId="5">
    <w:abstractNumId w:val="16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5"/>
  </w:num>
  <w:num w:numId="21">
    <w:abstractNumId w:val="22"/>
  </w:num>
  <w:num w:numId="22">
    <w:abstractNumId w:val="12"/>
  </w:num>
  <w:num w:numId="23">
    <w:abstractNumId w:val="30"/>
  </w:num>
  <w:num w:numId="24">
    <w:abstractNumId w:val="14"/>
  </w:num>
  <w:num w:numId="25">
    <w:abstractNumId w:val="28"/>
  </w:num>
  <w:num w:numId="26">
    <w:abstractNumId w:val="21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26"/>
  </w:num>
  <w:num w:numId="30">
    <w:abstractNumId w:val="15"/>
  </w:num>
  <w:num w:numId="31">
    <w:abstractNumId w:val="19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BA"/>
    <w:rsid w:val="0002707F"/>
    <w:rsid w:val="000478CD"/>
    <w:rsid w:val="0005686D"/>
    <w:rsid w:val="00091B5B"/>
    <w:rsid w:val="000D042E"/>
    <w:rsid w:val="000E0B7E"/>
    <w:rsid w:val="00114F95"/>
    <w:rsid w:val="001571D1"/>
    <w:rsid w:val="001C50DE"/>
    <w:rsid w:val="0025067B"/>
    <w:rsid w:val="00295E08"/>
    <w:rsid w:val="002B126A"/>
    <w:rsid w:val="002B6CB9"/>
    <w:rsid w:val="002E1B74"/>
    <w:rsid w:val="002F62AC"/>
    <w:rsid w:val="002F6A15"/>
    <w:rsid w:val="00344BAE"/>
    <w:rsid w:val="003871D7"/>
    <w:rsid w:val="003A604C"/>
    <w:rsid w:val="00423DAD"/>
    <w:rsid w:val="004748EA"/>
    <w:rsid w:val="005117FC"/>
    <w:rsid w:val="005575A1"/>
    <w:rsid w:val="00567889"/>
    <w:rsid w:val="00575173"/>
    <w:rsid w:val="005E00EE"/>
    <w:rsid w:val="005E4567"/>
    <w:rsid w:val="00604EB0"/>
    <w:rsid w:val="006359BA"/>
    <w:rsid w:val="00637B0C"/>
    <w:rsid w:val="00645252"/>
    <w:rsid w:val="006D3D74"/>
    <w:rsid w:val="006F1BBB"/>
    <w:rsid w:val="008177E8"/>
    <w:rsid w:val="00834532"/>
    <w:rsid w:val="0083569A"/>
    <w:rsid w:val="008760DA"/>
    <w:rsid w:val="008A15E2"/>
    <w:rsid w:val="0094586E"/>
    <w:rsid w:val="0098153B"/>
    <w:rsid w:val="009A5BEB"/>
    <w:rsid w:val="009F7177"/>
    <w:rsid w:val="00A9204E"/>
    <w:rsid w:val="00AC1CF9"/>
    <w:rsid w:val="00AD4CBC"/>
    <w:rsid w:val="00AE3326"/>
    <w:rsid w:val="00B32E46"/>
    <w:rsid w:val="00B600FA"/>
    <w:rsid w:val="00B70F81"/>
    <w:rsid w:val="00B74EE3"/>
    <w:rsid w:val="00BC050F"/>
    <w:rsid w:val="00BD092D"/>
    <w:rsid w:val="00BD595F"/>
    <w:rsid w:val="00C255FE"/>
    <w:rsid w:val="00C57587"/>
    <w:rsid w:val="00C7515D"/>
    <w:rsid w:val="00CB52F3"/>
    <w:rsid w:val="00D85467"/>
    <w:rsid w:val="00DA4E51"/>
    <w:rsid w:val="00DE4DD3"/>
    <w:rsid w:val="00E268FF"/>
    <w:rsid w:val="00E706B8"/>
    <w:rsid w:val="00F63DAD"/>
    <w:rsid w:val="00F7612F"/>
    <w:rsid w:val="00F930E9"/>
    <w:rsid w:val="00FA2A94"/>
    <w:rsid w:val="00FA4FDC"/>
    <w:rsid w:val="00FD4A11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0EB7"/>
  <w15:chartTrackingRefBased/>
  <w15:docId w15:val="{5A15DF65-6DCC-4A92-969F-8C2AEB91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05686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I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1217DE-3247-4CDE-A10F-E4C9DDBB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157</TotalTime>
  <Pages>12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1729215</dc:creator>
  <cp:keywords/>
  <dc:description/>
  <cp:lastModifiedBy>Sagnik Mukherjee</cp:lastModifiedBy>
  <cp:revision>2</cp:revision>
  <dcterms:created xsi:type="dcterms:W3CDTF">2018-06-04T16:07:00Z</dcterms:created>
  <dcterms:modified xsi:type="dcterms:W3CDTF">2018-06-05T18:36:00Z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